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DE463" w14:textId="315EEA8D" w:rsidR="001106CC" w:rsidRDefault="00CA4A6C">
      <w:pPr>
        <w:rPr>
          <w:rFonts w:ascii="Bahnschrift" w:hAnsi="Bahnschrift"/>
          <w:sz w:val="24"/>
          <w:szCs w:val="24"/>
        </w:rPr>
      </w:pPr>
      <w:proofErr w:type="spellStart"/>
      <w:r w:rsidRPr="00CA4A6C">
        <w:rPr>
          <w:rFonts w:ascii="Bahnschrift" w:hAnsi="Bahnschrift"/>
          <w:sz w:val="24"/>
          <w:szCs w:val="24"/>
        </w:rPr>
        <w:t>Popis</w:t>
      </w:r>
      <w:proofErr w:type="spellEnd"/>
      <w:r w:rsidRPr="00CA4A6C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CA4A6C">
        <w:rPr>
          <w:rFonts w:ascii="Bahnschrift" w:hAnsi="Bahnschrift"/>
          <w:sz w:val="24"/>
          <w:szCs w:val="24"/>
        </w:rPr>
        <w:t>Projektu</w:t>
      </w:r>
      <w:proofErr w:type="spellEnd"/>
      <w:r w:rsidRPr="00CA4A6C">
        <w:rPr>
          <w:rFonts w:ascii="Bahnschrift" w:hAnsi="Bahnschrift"/>
          <w:sz w:val="24"/>
          <w:szCs w:val="24"/>
        </w:rPr>
        <w:t>:</w:t>
      </w:r>
    </w:p>
    <w:p w14:paraId="6659F48F" w14:textId="77777777" w:rsidR="001B0776" w:rsidRPr="00CA4A6C" w:rsidRDefault="001B0776">
      <w:pPr>
        <w:rPr>
          <w:rFonts w:ascii="Bahnschrift" w:hAnsi="Bahnschrift"/>
          <w:sz w:val="24"/>
          <w:szCs w:val="24"/>
        </w:rPr>
      </w:pPr>
    </w:p>
    <w:p w14:paraId="722412CD" w14:textId="0E65C8DE" w:rsidR="00CA4A6C" w:rsidRPr="00A079B6" w:rsidRDefault="00CA4A6C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Engine pro </w:t>
      </w:r>
      <w:proofErr w:type="spellStart"/>
      <w:r>
        <w:rPr>
          <w:rFonts w:ascii="Bahnschrift Light" w:hAnsi="Bahnschrift Light"/>
          <w:sz w:val="24"/>
          <w:szCs w:val="24"/>
        </w:rPr>
        <w:t>Textově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založené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hry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CA4A6C">
        <w:rPr>
          <w:rFonts w:ascii="Bahnschrift Light" w:hAnsi="Bahnschrift Light"/>
          <w:i/>
          <w:iCs/>
          <w:sz w:val="24"/>
          <w:szCs w:val="24"/>
        </w:rPr>
        <w:t>(Text Based Game Engine)</w:t>
      </w:r>
      <w:r>
        <w:rPr>
          <w:rFonts w:ascii="Bahnschrift Light" w:hAnsi="Bahnschrift Light"/>
          <w:i/>
          <w:iCs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 xml:space="preserve">je </w:t>
      </w:r>
      <w:proofErr w:type="spellStart"/>
      <w:r>
        <w:rPr>
          <w:rFonts w:ascii="Bahnschrift Light" w:hAnsi="Bahnschrift Light"/>
          <w:sz w:val="24"/>
          <w:szCs w:val="24"/>
        </w:rPr>
        <w:t>Aplikace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založená</w:t>
      </w:r>
      <w:proofErr w:type="spellEnd"/>
      <w:r>
        <w:rPr>
          <w:rFonts w:ascii="Bahnschrift Light" w:hAnsi="Bahnschrift Light"/>
          <w:sz w:val="24"/>
          <w:szCs w:val="24"/>
        </w:rPr>
        <w:t xml:space="preserve"> v Eclipse</w:t>
      </w:r>
      <w:r w:rsidR="00F124C5">
        <w:rPr>
          <w:rFonts w:ascii="Bahnschrift Light" w:hAnsi="Bahnschrift Light"/>
          <w:sz w:val="24"/>
          <w:szCs w:val="24"/>
        </w:rPr>
        <w:t>,</w:t>
      </w:r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E035A2">
        <w:rPr>
          <w:rFonts w:ascii="Bahnschrift Light" w:hAnsi="Bahnschrift Light"/>
          <w:sz w:val="24"/>
          <w:szCs w:val="24"/>
        </w:rPr>
        <w:t>která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E035A2">
        <w:rPr>
          <w:rFonts w:ascii="Bahnschrift Light" w:hAnsi="Bahnschrift Light"/>
          <w:sz w:val="24"/>
          <w:szCs w:val="24"/>
        </w:rPr>
        <w:t>slouží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 k </w:t>
      </w:r>
      <w:proofErr w:type="spellStart"/>
      <w:r w:rsidR="00E035A2">
        <w:rPr>
          <w:rFonts w:ascii="Bahnschrift Light" w:hAnsi="Bahnschrift Light"/>
          <w:sz w:val="24"/>
          <w:szCs w:val="24"/>
        </w:rPr>
        <w:t>hraní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E035A2">
        <w:rPr>
          <w:rFonts w:ascii="Bahnschrift Light" w:hAnsi="Bahnschrift Light"/>
          <w:sz w:val="24"/>
          <w:szCs w:val="24"/>
        </w:rPr>
        <w:t>textových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 her </w:t>
      </w:r>
      <w:proofErr w:type="spellStart"/>
      <w:r w:rsidR="00E035A2">
        <w:rPr>
          <w:rFonts w:ascii="Bahnschrift Light" w:hAnsi="Bahnschrift Light"/>
          <w:sz w:val="24"/>
          <w:szCs w:val="24"/>
        </w:rPr>
        <w:t>vytvořené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E035A2">
        <w:rPr>
          <w:rFonts w:ascii="Bahnschrift Light" w:hAnsi="Bahnschrift Light"/>
          <w:sz w:val="24"/>
          <w:szCs w:val="24"/>
        </w:rPr>
        <w:t>komunitou</w:t>
      </w:r>
      <w:proofErr w:type="spellEnd"/>
      <w:r w:rsidR="00E035A2">
        <w:rPr>
          <w:rFonts w:ascii="Bahnschrift Light" w:hAnsi="Bahnschrift Light"/>
          <w:sz w:val="24"/>
          <w:szCs w:val="24"/>
        </w:rPr>
        <w:t xml:space="preserve">. </w:t>
      </w:r>
      <w:proofErr w:type="spellStart"/>
      <w:r w:rsidR="00F124C5">
        <w:rPr>
          <w:rFonts w:ascii="Bahnschrift Light" w:hAnsi="Bahnschrift Light"/>
          <w:sz w:val="24"/>
          <w:szCs w:val="24"/>
        </w:rPr>
        <w:t>Zároveň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jejím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uživatelům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bude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přístupný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syst</w:t>
      </w:r>
      <w:r w:rsidR="00E116C3">
        <w:rPr>
          <w:rFonts w:ascii="Bahnschrift Light" w:hAnsi="Bahnschrift Light"/>
          <w:sz w:val="24"/>
          <w:szCs w:val="24"/>
        </w:rPr>
        <w:t>é</w:t>
      </w:r>
      <w:r w:rsidR="00F124C5">
        <w:rPr>
          <w:rFonts w:ascii="Bahnschrift Light" w:hAnsi="Bahnschrift Light"/>
          <w:sz w:val="24"/>
          <w:szCs w:val="24"/>
        </w:rPr>
        <w:t>m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k </w:t>
      </w:r>
      <w:proofErr w:type="spellStart"/>
      <w:r w:rsidR="00F124C5">
        <w:rPr>
          <w:rFonts w:ascii="Bahnschrift Light" w:hAnsi="Bahnschrift Light"/>
          <w:sz w:val="24"/>
          <w:szCs w:val="24"/>
        </w:rPr>
        <w:t>vytváření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těhto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příběhů</w:t>
      </w:r>
      <w:proofErr w:type="spellEnd"/>
      <w:r w:rsidR="00E116C3">
        <w:rPr>
          <w:rFonts w:ascii="Bahnschrift Light" w:hAnsi="Bahnschrift Light"/>
          <w:sz w:val="24"/>
          <w:szCs w:val="24"/>
        </w:rPr>
        <w:t xml:space="preserve">. </w:t>
      </w:r>
      <w:proofErr w:type="spellStart"/>
      <w:r w:rsidR="00F124C5">
        <w:rPr>
          <w:rFonts w:ascii="Bahnschrift Light" w:hAnsi="Bahnschrift Light"/>
          <w:sz w:val="24"/>
          <w:szCs w:val="24"/>
        </w:rPr>
        <w:t>Postup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v </w:t>
      </w:r>
      <w:proofErr w:type="spellStart"/>
      <w:r w:rsidR="00F124C5">
        <w:rPr>
          <w:rFonts w:ascii="Bahnschrift Light" w:hAnsi="Bahnschrift Light"/>
          <w:sz w:val="24"/>
          <w:szCs w:val="24"/>
        </w:rPr>
        <w:t>hraní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příběhu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může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být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uložen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 w:rsidR="00F124C5">
        <w:rPr>
          <w:rFonts w:ascii="Bahnschrift Light" w:hAnsi="Bahnschrift Light"/>
          <w:sz w:val="24"/>
          <w:szCs w:val="24"/>
        </w:rPr>
        <w:t>znovu</w:t>
      </w:r>
      <w:proofErr w:type="spellEnd"/>
      <w:r w:rsidR="00F124C5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F124C5">
        <w:rPr>
          <w:rFonts w:ascii="Bahnschrift Light" w:hAnsi="Bahnschrift Light"/>
          <w:sz w:val="24"/>
          <w:szCs w:val="24"/>
        </w:rPr>
        <w:t>načten</w:t>
      </w:r>
      <w:proofErr w:type="spellEnd"/>
      <w:r w:rsidR="00F124C5">
        <w:rPr>
          <w:rFonts w:ascii="Bahnschrift Light" w:hAnsi="Bahnschrift Light"/>
          <w:sz w:val="24"/>
          <w:szCs w:val="24"/>
        </w:rPr>
        <w:t>.</w:t>
      </w:r>
    </w:p>
    <w:p w14:paraId="2DF2E5D8" w14:textId="77777777" w:rsidR="00CA4A6C" w:rsidRPr="00CA4A6C" w:rsidRDefault="00CA4A6C">
      <w:pPr>
        <w:rPr>
          <w:rFonts w:ascii="Bahnschrift" w:hAnsi="Bahnschrift"/>
          <w:b/>
          <w:bCs/>
          <w:sz w:val="24"/>
          <w:szCs w:val="24"/>
          <w:u w:val="single"/>
        </w:rPr>
      </w:pPr>
    </w:p>
    <w:p w14:paraId="3E24A907" w14:textId="00E848FE" w:rsidR="0038363B" w:rsidRPr="0038363B" w:rsidRDefault="0038363B" w:rsidP="0038363B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Příběhy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budou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čteny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proofErr w:type="gramStart"/>
      <w:r>
        <w:rPr>
          <w:rFonts w:ascii="Bahnschrift Light" w:hAnsi="Bahnschrift Light"/>
          <w:sz w:val="24"/>
          <w:szCs w:val="24"/>
        </w:rPr>
        <w:t>souborů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E035A2">
        <w:rPr>
          <w:rFonts w:ascii="Bahnschrift Light" w:hAnsi="Bahnschrift Light"/>
          <w:i/>
          <w:iCs/>
          <w:sz w:val="24"/>
          <w:szCs w:val="24"/>
        </w:rPr>
        <w:t>.nodes</w:t>
      </w:r>
      <w:proofErr w:type="gramEnd"/>
      <w:r>
        <w:rPr>
          <w:rFonts w:ascii="Bahnschrift Light" w:hAnsi="Bahnschrift Light"/>
          <w:sz w:val="24"/>
          <w:szCs w:val="24"/>
        </w:rPr>
        <w:t xml:space="preserve">, </w:t>
      </w:r>
      <w:proofErr w:type="spellStart"/>
      <w:r>
        <w:rPr>
          <w:rFonts w:ascii="Bahnschrift Light" w:hAnsi="Bahnschrift Light"/>
          <w:sz w:val="24"/>
          <w:szCs w:val="24"/>
        </w:rPr>
        <w:t>které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lze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uživateli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snadno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upravit</w:t>
      </w:r>
      <w:proofErr w:type="spellEnd"/>
      <w:r>
        <w:rPr>
          <w:rFonts w:ascii="Bahnschrift Light" w:hAnsi="Bahnschrift Light"/>
          <w:sz w:val="24"/>
          <w:szCs w:val="24"/>
        </w:rPr>
        <w:t xml:space="preserve">. </w:t>
      </w:r>
      <w:proofErr w:type="spellStart"/>
      <w:r>
        <w:rPr>
          <w:rFonts w:ascii="Bahnschrift Light" w:hAnsi="Bahnschrift Light"/>
          <w:sz w:val="24"/>
          <w:szCs w:val="24"/>
        </w:rPr>
        <w:t>Příběhy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můžou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mít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větvící</w:t>
      </w:r>
      <w:proofErr w:type="spellEnd"/>
      <w:r>
        <w:rPr>
          <w:rFonts w:ascii="Bahnschrift Light" w:hAnsi="Bahnschrift Light"/>
          <w:sz w:val="24"/>
          <w:szCs w:val="24"/>
        </w:rPr>
        <w:t xml:space="preserve"> se dialog, </w:t>
      </w:r>
      <w:proofErr w:type="spellStart"/>
      <w:r>
        <w:rPr>
          <w:rFonts w:ascii="Bahnschrift Light" w:hAnsi="Bahnschrift Light"/>
          <w:sz w:val="24"/>
          <w:szCs w:val="24"/>
        </w:rPr>
        <w:t>bojové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sekce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nebo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dokonce</w:t>
      </w:r>
      <w:proofErr w:type="spellEnd"/>
      <w:r>
        <w:rPr>
          <w:rFonts w:ascii="Bahnschrift Light" w:hAnsi="Bahnschrift Light"/>
          <w:sz w:val="24"/>
          <w:szCs w:val="24"/>
        </w:rPr>
        <w:t xml:space="preserve"> I </w:t>
      </w:r>
      <w:proofErr w:type="spellStart"/>
      <w:r>
        <w:rPr>
          <w:rFonts w:ascii="Bahnschrift Light" w:hAnsi="Bahnschrift Light"/>
          <w:sz w:val="24"/>
          <w:szCs w:val="24"/>
        </w:rPr>
        <w:t>sběratelné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předměty</w:t>
      </w:r>
      <w:proofErr w:type="spellEnd"/>
      <w:r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>
        <w:rPr>
          <w:rFonts w:ascii="Bahnschrift Light" w:hAnsi="Bahnschrift Light"/>
          <w:sz w:val="24"/>
          <w:szCs w:val="24"/>
        </w:rPr>
        <w:t>příkazy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které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budou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využívat</w:t>
      </w:r>
      <w:proofErr w:type="spellEnd"/>
      <w:r>
        <w:rPr>
          <w:rFonts w:ascii="Bahnschrift Light" w:hAnsi="Bahnschrift Light"/>
          <w:sz w:val="24"/>
          <w:szCs w:val="24"/>
        </w:rPr>
        <w:t xml:space="preserve"> API </w:t>
      </w:r>
      <w:proofErr w:type="spellStart"/>
      <w:r>
        <w:rPr>
          <w:rFonts w:ascii="Bahnschrift Light" w:hAnsi="Bahnschrift Light"/>
          <w:sz w:val="24"/>
          <w:szCs w:val="24"/>
        </w:rPr>
        <w:t>enginu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E035A2">
        <w:rPr>
          <w:rFonts w:ascii="Bahnschrift Light" w:hAnsi="Bahnschrift Light"/>
          <w:i/>
          <w:iCs/>
          <w:sz w:val="24"/>
          <w:szCs w:val="24"/>
        </w:rPr>
        <w:t>(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Přidat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zdraví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resetovat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příběh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uložit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přidat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Pr="00E035A2">
        <w:rPr>
          <w:rFonts w:ascii="Bahnschrift Light" w:hAnsi="Bahnschrift Light"/>
          <w:i/>
          <w:iCs/>
          <w:sz w:val="24"/>
          <w:szCs w:val="24"/>
        </w:rPr>
        <w:t>předmět</w:t>
      </w:r>
      <w:proofErr w:type="spellEnd"/>
      <w:r w:rsidRPr="00E035A2">
        <w:rPr>
          <w:rFonts w:ascii="Bahnschrift Light" w:hAnsi="Bahnschrift Light"/>
          <w:i/>
          <w:iCs/>
          <w:sz w:val="24"/>
          <w:szCs w:val="24"/>
        </w:rPr>
        <w:t xml:space="preserve"> etc.)</w:t>
      </w:r>
      <w:r>
        <w:rPr>
          <w:rFonts w:ascii="Bahnschrift Light" w:hAnsi="Bahnschrift Light"/>
          <w:i/>
          <w:iCs/>
          <w:sz w:val="24"/>
          <w:szCs w:val="24"/>
        </w:rPr>
        <w:t xml:space="preserve">, </w:t>
      </w:r>
      <w:r>
        <w:rPr>
          <w:rFonts w:ascii="Bahnschrift Light" w:hAnsi="Bahnschrift Light"/>
          <w:sz w:val="24"/>
          <w:szCs w:val="24"/>
        </w:rPr>
        <w:t xml:space="preserve">ty </w:t>
      </w:r>
      <w:proofErr w:type="spellStart"/>
      <w:r>
        <w:rPr>
          <w:rFonts w:ascii="Bahnschrift Light" w:hAnsi="Bahnschrift Light"/>
          <w:sz w:val="24"/>
          <w:szCs w:val="24"/>
        </w:rPr>
        <w:t>jsou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volané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přímo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proofErr w:type="gramStart"/>
      <w:r>
        <w:rPr>
          <w:rFonts w:ascii="Bahnschrift Light" w:hAnsi="Bahnschrift Light"/>
          <w:sz w:val="24"/>
          <w:szCs w:val="24"/>
        </w:rPr>
        <w:t>souborů</w:t>
      </w:r>
      <w:proofErr w:type="spellEnd"/>
      <w:r>
        <w:rPr>
          <w:rFonts w:ascii="Bahnschrift Light" w:hAnsi="Bahnschrift Light"/>
          <w:sz w:val="24"/>
          <w:szCs w:val="24"/>
        </w:rPr>
        <w:t xml:space="preserve"> .nodes</w:t>
      </w:r>
      <w:proofErr w:type="gramEnd"/>
      <w:r w:rsidR="0061042E">
        <w:rPr>
          <w:rFonts w:ascii="Bahnschrift Light" w:hAnsi="Bahnschrift Light"/>
          <w:sz w:val="24"/>
          <w:szCs w:val="24"/>
        </w:rPr>
        <w:t>.</w:t>
      </w:r>
    </w:p>
    <w:p w14:paraId="3E537249" w14:textId="74571649" w:rsidR="00CA4A6C" w:rsidRDefault="00CA4A6C">
      <w:pPr>
        <w:rPr>
          <w:rFonts w:ascii="Bahnschrift Light" w:hAnsi="Bahnschrift Light"/>
          <w:sz w:val="24"/>
          <w:szCs w:val="24"/>
          <w:u w:val="single"/>
        </w:rPr>
      </w:pPr>
    </w:p>
    <w:p w14:paraId="43E5C50F" w14:textId="5E5A023D" w:rsidR="00E116C3" w:rsidRDefault="00E116C3" w:rsidP="00E116C3">
      <w:pPr>
        <w:rPr>
          <w:rFonts w:ascii="Bahnschrift" w:hAnsi="Bahnschrift"/>
          <w:sz w:val="24"/>
          <w:szCs w:val="24"/>
        </w:rPr>
      </w:pPr>
      <w:proofErr w:type="spellStart"/>
      <w:r w:rsidRPr="00CA4A6C">
        <w:rPr>
          <w:rFonts w:ascii="Bahnschrift" w:hAnsi="Bahnschrift"/>
          <w:sz w:val="24"/>
          <w:szCs w:val="24"/>
        </w:rPr>
        <w:t>Popis</w:t>
      </w:r>
      <w:proofErr w:type="spellEnd"/>
      <w:r w:rsidRPr="00CA4A6C">
        <w:rPr>
          <w:rFonts w:ascii="Bahnschrift" w:hAnsi="Bahnschrift"/>
          <w:sz w:val="24"/>
          <w:szCs w:val="24"/>
        </w:rPr>
        <w:t xml:space="preserve"> </w:t>
      </w:r>
      <w:proofErr w:type="spellStart"/>
      <w:r w:rsidR="0064710C">
        <w:rPr>
          <w:rFonts w:ascii="Bahnschrift" w:hAnsi="Bahnschrift"/>
          <w:sz w:val="24"/>
          <w:szCs w:val="24"/>
        </w:rPr>
        <w:t>Ovládání</w:t>
      </w:r>
      <w:proofErr w:type="spellEnd"/>
      <w:r w:rsidRPr="00CA4A6C">
        <w:rPr>
          <w:rFonts w:ascii="Bahnschrift" w:hAnsi="Bahnschrift"/>
          <w:sz w:val="24"/>
          <w:szCs w:val="24"/>
        </w:rPr>
        <w:t>:</w:t>
      </w:r>
    </w:p>
    <w:p w14:paraId="3E14D00D" w14:textId="3F7E6029" w:rsidR="00A828D0" w:rsidRDefault="00A828D0" w:rsidP="00E116C3">
      <w:pPr>
        <w:rPr>
          <w:rFonts w:ascii="Bahnschrift" w:hAnsi="Bahnschrift"/>
          <w:sz w:val="24"/>
          <w:szCs w:val="24"/>
        </w:rPr>
      </w:pPr>
    </w:p>
    <w:p w14:paraId="6E3BCBC6" w14:textId="568BE691" w:rsidR="00A828D0" w:rsidRDefault="00A828D0" w:rsidP="00E116C3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Aplikace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bude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ovládána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pomocí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standartního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grafického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rozhranní</w:t>
      </w:r>
      <w:proofErr w:type="spellEnd"/>
      <w:r>
        <w:rPr>
          <w:rFonts w:ascii="Bahnschrift Light" w:hAnsi="Bahnschrift Light"/>
          <w:sz w:val="24"/>
          <w:szCs w:val="24"/>
        </w:rPr>
        <w:t>.</w:t>
      </w:r>
    </w:p>
    <w:p w14:paraId="4BFEEA9A" w14:textId="1C0BA617" w:rsidR="001B0776" w:rsidRDefault="001B0776">
      <w:pPr>
        <w:rPr>
          <w:rFonts w:ascii="Bahnschrift Light" w:hAnsi="Bahnschrift Light"/>
          <w:sz w:val="24"/>
          <w:szCs w:val="24"/>
          <w:u w:val="single"/>
        </w:rPr>
      </w:pPr>
    </w:p>
    <w:p w14:paraId="05EF7CFA" w14:textId="4F9A3446" w:rsidR="00A828D0" w:rsidRDefault="00A828D0">
      <w:pPr>
        <w:rPr>
          <w:rFonts w:ascii="Bahnschrift Light" w:hAnsi="Bahnschrift Light"/>
          <w:sz w:val="24"/>
          <w:szCs w:val="24"/>
          <w:u w:val="single"/>
        </w:rPr>
      </w:pPr>
    </w:p>
    <w:p w14:paraId="0D461F80" w14:textId="125A5065" w:rsidR="00A828D0" w:rsidRDefault="00A828D0" w:rsidP="00A828D0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Návrh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Programování</w:t>
      </w:r>
      <w:proofErr w:type="spellEnd"/>
      <w:r w:rsidRPr="00CA4A6C">
        <w:rPr>
          <w:rFonts w:ascii="Bahnschrift" w:hAnsi="Bahnschrift"/>
          <w:sz w:val="24"/>
          <w:szCs w:val="24"/>
        </w:rPr>
        <w:t>:</w:t>
      </w:r>
    </w:p>
    <w:p w14:paraId="2DCAFB13" w14:textId="5F0ECD36" w:rsidR="005040F7" w:rsidRDefault="005040F7" w:rsidP="00A828D0">
      <w:pPr>
        <w:rPr>
          <w:rFonts w:ascii="Bahnschrift" w:hAnsi="Bahnschrift"/>
          <w:sz w:val="24"/>
          <w:szCs w:val="24"/>
        </w:rPr>
      </w:pPr>
    </w:p>
    <w:p w14:paraId="69D436C5" w14:textId="0AF506A3" w:rsidR="00A828D0" w:rsidRDefault="00E77B99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Aplikace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bude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číst</w:t>
      </w:r>
      <w:proofErr w:type="spellEnd"/>
      <w:r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>
        <w:rPr>
          <w:rFonts w:ascii="Bahnschrift Light" w:hAnsi="Bahnschrift Light"/>
          <w:sz w:val="24"/>
          <w:szCs w:val="24"/>
        </w:rPr>
        <w:t>zapisovat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všechna</w:t>
      </w:r>
      <w:proofErr w:type="spellEnd"/>
      <w:r>
        <w:rPr>
          <w:rFonts w:ascii="Bahnschrift Light" w:hAnsi="Bahnschrift Light"/>
          <w:sz w:val="24"/>
          <w:szCs w:val="24"/>
        </w:rPr>
        <w:t xml:space="preserve"> data do JSON </w:t>
      </w:r>
      <w:proofErr w:type="spellStart"/>
      <w:r>
        <w:rPr>
          <w:rFonts w:ascii="Bahnschrift Light" w:hAnsi="Bahnschrift Light"/>
          <w:sz w:val="24"/>
          <w:szCs w:val="24"/>
        </w:rPr>
        <w:t>souborů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. </w:t>
      </w:r>
      <w:proofErr w:type="spellStart"/>
      <w:proofErr w:type="gramStart"/>
      <w:r w:rsidR="00466671">
        <w:rPr>
          <w:rFonts w:ascii="Bahnschrift Light" w:hAnsi="Bahnschrift Light"/>
          <w:sz w:val="24"/>
          <w:szCs w:val="24"/>
        </w:rPr>
        <w:t>Soubory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.nodes</w:t>
      </w:r>
      <w:proofErr w:type="gramEnd"/>
      <w:r w:rsidR="0046667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466671">
        <w:rPr>
          <w:rFonts w:ascii="Bahnschrift Light" w:hAnsi="Bahnschrift Light"/>
          <w:sz w:val="24"/>
          <w:szCs w:val="24"/>
        </w:rPr>
        <w:t>budou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466671">
        <w:rPr>
          <w:rFonts w:ascii="Bahnschrift Light" w:hAnsi="Bahnschrift Light"/>
          <w:sz w:val="24"/>
          <w:szCs w:val="24"/>
        </w:rPr>
        <w:t>obsahovat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data </w:t>
      </w:r>
      <w:proofErr w:type="spellStart"/>
      <w:r w:rsidR="00466671">
        <w:rPr>
          <w:rFonts w:ascii="Bahnschrift Light" w:hAnsi="Bahnschrift Light"/>
          <w:sz w:val="24"/>
          <w:szCs w:val="24"/>
        </w:rPr>
        <w:t>příběhu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(dialog, </w:t>
      </w:r>
      <w:proofErr w:type="spellStart"/>
      <w:r w:rsidR="00466671">
        <w:rPr>
          <w:rFonts w:ascii="Bahnschrift Light" w:hAnsi="Bahnschrift Light"/>
          <w:sz w:val="24"/>
          <w:szCs w:val="24"/>
        </w:rPr>
        <w:t>možnosti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, </w:t>
      </w:r>
      <w:proofErr w:type="spellStart"/>
      <w:r w:rsidR="00466671">
        <w:rPr>
          <w:rFonts w:ascii="Bahnschrift Light" w:hAnsi="Bahnschrift Light"/>
          <w:sz w:val="24"/>
          <w:szCs w:val="24"/>
        </w:rPr>
        <w:t>příkazy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, </w:t>
      </w:r>
      <w:proofErr w:type="spellStart"/>
      <w:r w:rsidR="00466671">
        <w:rPr>
          <w:rFonts w:ascii="Bahnschrift Light" w:hAnsi="Bahnschrift Light"/>
          <w:sz w:val="24"/>
          <w:szCs w:val="24"/>
        </w:rPr>
        <w:t>bojové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466671">
        <w:rPr>
          <w:rFonts w:ascii="Bahnschrift Light" w:hAnsi="Bahnschrift Light"/>
          <w:sz w:val="24"/>
          <w:szCs w:val="24"/>
        </w:rPr>
        <w:t>sekce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, </w:t>
      </w:r>
      <w:proofErr w:type="spellStart"/>
      <w:r w:rsidR="00466671">
        <w:rPr>
          <w:rFonts w:ascii="Bahnschrift Light" w:hAnsi="Bahnschrift Light"/>
          <w:sz w:val="24"/>
          <w:szCs w:val="24"/>
        </w:rPr>
        <w:t>předměty</w:t>
      </w:r>
      <w:proofErr w:type="spellEnd"/>
      <w:r w:rsidR="00466671">
        <w:rPr>
          <w:rFonts w:ascii="Bahnschrift Light" w:hAnsi="Bahnschrift Light"/>
          <w:sz w:val="24"/>
          <w:szCs w:val="24"/>
        </w:rPr>
        <w:t xml:space="preserve"> etc.)</w:t>
      </w:r>
      <w:r w:rsidR="001E13A3">
        <w:rPr>
          <w:rFonts w:ascii="Bahnschrift Light" w:hAnsi="Bahnschrift Light"/>
          <w:sz w:val="24"/>
          <w:szCs w:val="24"/>
        </w:rPr>
        <w:t xml:space="preserve"> v </w:t>
      </w:r>
      <w:proofErr w:type="spellStart"/>
      <w:r w:rsidR="001E13A3">
        <w:rPr>
          <w:rFonts w:ascii="Bahnschrift Light" w:hAnsi="Bahnschrift Light"/>
          <w:sz w:val="24"/>
          <w:szCs w:val="24"/>
        </w:rPr>
        <w:t>syntaxu</w:t>
      </w:r>
      <w:proofErr w:type="spellEnd"/>
      <w:r w:rsidR="001E13A3">
        <w:rPr>
          <w:rFonts w:ascii="Bahnschrift Light" w:hAnsi="Bahnschrift Light"/>
          <w:sz w:val="24"/>
          <w:szCs w:val="24"/>
        </w:rPr>
        <w:t xml:space="preserve"> JSON.</w:t>
      </w:r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Pomocí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GSON </w:t>
      </w:r>
      <w:proofErr w:type="spellStart"/>
      <w:r w:rsidR="003524F4">
        <w:rPr>
          <w:rFonts w:ascii="Bahnschrift Light" w:hAnsi="Bahnschrift Light"/>
          <w:sz w:val="24"/>
          <w:szCs w:val="24"/>
        </w:rPr>
        <w:t>Knihovny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lze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rychle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iterovat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mezi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objekty</w:t>
      </w:r>
      <w:proofErr w:type="spellEnd"/>
      <w:r w:rsidR="003524F4">
        <w:rPr>
          <w:rFonts w:ascii="Bahnschrift Light" w:hAnsi="Bahnschrift Light"/>
          <w:sz w:val="24"/>
          <w:szCs w:val="24"/>
        </w:rPr>
        <w:t xml:space="preserve"> a </w:t>
      </w:r>
      <w:r w:rsidR="001D5229">
        <w:rPr>
          <w:rFonts w:ascii="Bahnschrift Light" w:hAnsi="Bahnschrift Light"/>
          <w:sz w:val="24"/>
          <w:szCs w:val="24"/>
        </w:rPr>
        <w:t>JSON</w:t>
      </w:r>
      <w:r w:rsidR="003524F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3524F4">
        <w:rPr>
          <w:rFonts w:ascii="Bahnschrift Light" w:hAnsi="Bahnschrift Light"/>
          <w:sz w:val="24"/>
          <w:szCs w:val="24"/>
        </w:rPr>
        <w:t>soubory</w:t>
      </w:r>
      <w:proofErr w:type="spellEnd"/>
      <w:r w:rsidR="003524F4">
        <w:rPr>
          <w:rFonts w:ascii="Bahnschrift Light" w:hAnsi="Bahnschrift Light"/>
          <w:sz w:val="24"/>
          <w:szCs w:val="24"/>
        </w:rPr>
        <w:t>.</w:t>
      </w:r>
      <w:r w:rsidR="00330529">
        <w:rPr>
          <w:rFonts w:ascii="Bahnschrift Light" w:hAnsi="Bahnschrift Light"/>
          <w:sz w:val="24"/>
          <w:szCs w:val="24"/>
        </w:rPr>
        <w:t xml:space="preserve"> </w:t>
      </w:r>
      <w:r w:rsidR="00D91CE9">
        <w:rPr>
          <w:rFonts w:ascii="Bahnschrift Light" w:hAnsi="Bahnschrift Light"/>
          <w:sz w:val="24"/>
          <w:szCs w:val="24"/>
        </w:rPr>
        <w:br/>
        <w:t xml:space="preserve">Pro </w:t>
      </w:r>
      <w:proofErr w:type="spellStart"/>
      <w:r w:rsidR="00D91CE9">
        <w:rPr>
          <w:rFonts w:ascii="Bahnschrift Light" w:hAnsi="Bahnschrift Light"/>
          <w:sz w:val="24"/>
          <w:szCs w:val="24"/>
        </w:rPr>
        <w:t>zobrazování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D91CE9">
        <w:rPr>
          <w:rFonts w:ascii="Bahnschrift Light" w:hAnsi="Bahnschrift Light"/>
          <w:sz w:val="24"/>
          <w:szCs w:val="24"/>
        </w:rPr>
        <w:t>bude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D91CE9">
        <w:rPr>
          <w:rFonts w:ascii="Bahnschrift Light" w:hAnsi="Bahnschrift Light"/>
          <w:sz w:val="24"/>
          <w:szCs w:val="24"/>
        </w:rPr>
        <w:t>použito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D91CE9">
        <w:rPr>
          <w:rFonts w:ascii="Bahnschrift Light" w:hAnsi="Bahnschrift Light"/>
          <w:sz w:val="24"/>
          <w:szCs w:val="24"/>
        </w:rPr>
        <w:t>standartní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SWT/JFRAME </w:t>
      </w:r>
      <w:proofErr w:type="spellStart"/>
      <w:r w:rsidR="00D91CE9">
        <w:rPr>
          <w:rFonts w:ascii="Bahnschrift Light" w:hAnsi="Bahnschrift Light"/>
          <w:sz w:val="24"/>
          <w:szCs w:val="24"/>
        </w:rPr>
        <w:t>rozhranní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s </w:t>
      </w:r>
      <w:proofErr w:type="spellStart"/>
      <w:r w:rsidR="00D91CE9">
        <w:rPr>
          <w:rFonts w:ascii="Bahnschrift Light" w:hAnsi="Bahnschrift Light"/>
          <w:sz w:val="24"/>
          <w:szCs w:val="24"/>
        </w:rPr>
        <w:t>možnými</w:t>
      </w:r>
      <w:proofErr w:type="spellEnd"/>
      <w:r w:rsidR="00D91CE9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D91CE9">
        <w:rPr>
          <w:rFonts w:ascii="Bahnschrift Light" w:hAnsi="Bahnschrift Light"/>
          <w:sz w:val="24"/>
          <w:szCs w:val="24"/>
        </w:rPr>
        <w:t>úpravami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. Pro </w:t>
      </w:r>
      <w:proofErr w:type="spellStart"/>
      <w:r w:rsidR="00892251">
        <w:rPr>
          <w:rFonts w:ascii="Bahnschrift Light" w:hAnsi="Bahnschrift Light"/>
          <w:sz w:val="24"/>
          <w:szCs w:val="24"/>
        </w:rPr>
        <w:t>případné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hostování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příběhů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může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být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použit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jakýkoliv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adresář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892251">
        <w:rPr>
          <w:rFonts w:ascii="Bahnschrift Light" w:hAnsi="Bahnschrift Light"/>
          <w:sz w:val="24"/>
          <w:szCs w:val="24"/>
        </w:rPr>
        <w:t>dostupný</w:t>
      </w:r>
      <w:proofErr w:type="spellEnd"/>
      <w:r w:rsidR="00892251">
        <w:rPr>
          <w:rFonts w:ascii="Bahnschrift Light" w:hAnsi="Bahnschrift Light"/>
          <w:sz w:val="24"/>
          <w:szCs w:val="24"/>
        </w:rPr>
        <w:t xml:space="preserve"> pod </w:t>
      </w:r>
      <w:proofErr w:type="spellStart"/>
      <w:r w:rsidR="00892251">
        <w:rPr>
          <w:rFonts w:ascii="Bahnschrift Light" w:hAnsi="Bahnschrift Light"/>
          <w:sz w:val="24"/>
          <w:szCs w:val="24"/>
        </w:rPr>
        <w:t>adresou</w:t>
      </w:r>
      <w:proofErr w:type="spellEnd"/>
      <w:r w:rsidR="00530951"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 w:rsidR="00530951">
        <w:rPr>
          <w:rFonts w:ascii="Bahnschrift Light" w:hAnsi="Bahnschrift Light"/>
          <w:sz w:val="24"/>
          <w:szCs w:val="24"/>
        </w:rPr>
        <w:t>používající</w:t>
      </w:r>
      <w:proofErr w:type="spellEnd"/>
      <w:r w:rsidR="005309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30951">
        <w:rPr>
          <w:rFonts w:ascii="Bahnschrift Light" w:hAnsi="Bahnschrift Light"/>
          <w:sz w:val="24"/>
          <w:szCs w:val="24"/>
        </w:rPr>
        <w:t>specifické</w:t>
      </w:r>
      <w:proofErr w:type="spellEnd"/>
      <w:r w:rsidR="005309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30951">
        <w:rPr>
          <w:rFonts w:ascii="Bahnschrift Light" w:hAnsi="Bahnschrift Light"/>
          <w:sz w:val="24"/>
          <w:szCs w:val="24"/>
        </w:rPr>
        <w:t>mapování</w:t>
      </w:r>
      <w:proofErr w:type="spellEnd"/>
      <w:r w:rsidR="0053095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30951">
        <w:rPr>
          <w:rFonts w:ascii="Bahnschrift Light" w:hAnsi="Bahnschrift Light"/>
          <w:sz w:val="24"/>
          <w:szCs w:val="24"/>
        </w:rPr>
        <w:t>složek</w:t>
      </w:r>
      <w:proofErr w:type="spellEnd"/>
      <w:r w:rsidR="00530951"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 w:rsidR="00530951">
        <w:rPr>
          <w:rFonts w:ascii="Bahnschrift Light" w:hAnsi="Bahnschrift Light"/>
          <w:sz w:val="24"/>
          <w:szCs w:val="24"/>
        </w:rPr>
        <w:t>souborů</w:t>
      </w:r>
      <w:proofErr w:type="spellEnd"/>
      <w:r w:rsidR="00530951">
        <w:rPr>
          <w:rFonts w:ascii="Bahnschrift Light" w:hAnsi="Bahnschrift Light"/>
          <w:sz w:val="24"/>
          <w:szCs w:val="24"/>
        </w:rPr>
        <w:t>.</w:t>
      </w:r>
    </w:p>
    <w:p w14:paraId="56C23DEB" w14:textId="77777777" w:rsidR="00F27CC1" w:rsidRDefault="00F27CC1">
      <w:pPr>
        <w:rPr>
          <w:rFonts w:ascii="Bahnschrift Light" w:hAnsi="Bahnschrift Light"/>
          <w:b/>
          <w:bCs/>
          <w:sz w:val="20"/>
          <w:szCs w:val="20"/>
        </w:rPr>
      </w:pPr>
    </w:p>
    <w:p w14:paraId="013495D8" w14:textId="596534E4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52A55955" w14:textId="3CF39DEB" w:rsidR="00F27CC1" w:rsidRDefault="00F27CC1" w:rsidP="00F27CC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Co je </w:t>
      </w:r>
      <w:proofErr w:type="spellStart"/>
      <w:r>
        <w:rPr>
          <w:rFonts w:ascii="Bahnschrift" w:hAnsi="Bahnschrift"/>
          <w:sz w:val="24"/>
          <w:szCs w:val="24"/>
        </w:rPr>
        <w:t>hotovo</w:t>
      </w:r>
      <w:proofErr w:type="spellEnd"/>
      <w:r w:rsidRPr="00CA4A6C">
        <w:rPr>
          <w:rFonts w:ascii="Bahnschrift" w:hAnsi="Bahnschrift"/>
          <w:sz w:val="24"/>
          <w:szCs w:val="24"/>
        </w:rPr>
        <w:t>:</w:t>
      </w:r>
    </w:p>
    <w:p w14:paraId="1AAAFC3A" w14:textId="2C9B0381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51E23BD0" w14:textId="671156C1" w:rsidR="00A50E72" w:rsidRDefault="00B73B07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 w:rsidRPr="00B73B07">
        <w:rPr>
          <w:rFonts w:ascii="Bahnschrift Light" w:hAnsi="Bahnschrift Light"/>
          <w:sz w:val="20"/>
          <w:szCs w:val="20"/>
        </w:rPr>
        <w:t xml:space="preserve">GUI </w:t>
      </w:r>
      <w:proofErr w:type="spellStart"/>
      <w:r w:rsidRPr="00B73B07">
        <w:rPr>
          <w:rFonts w:ascii="Bahnschrift Light" w:hAnsi="Bahnschrift Light"/>
          <w:sz w:val="20"/>
          <w:szCs w:val="20"/>
        </w:rPr>
        <w:t>Vypisování</w:t>
      </w:r>
      <w:proofErr w:type="spellEnd"/>
      <w:r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>
        <w:rPr>
          <w:rFonts w:ascii="Bahnschrift Light" w:hAnsi="Bahnschrift Light"/>
          <w:sz w:val="20"/>
          <w:szCs w:val="20"/>
        </w:rPr>
        <w:t>vstup</w:t>
      </w:r>
      <w:proofErr w:type="spellEnd"/>
      <w:r w:rsidR="002972CC">
        <w:rPr>
          <w:rFonts w:ascii="Bahnschrift Light" w:hAnsi="Bahnschrift Light"/>
          <w:sz w:val="20"/>
          <w:szCs w:val="20"/>
        </w:rPr>
        <w:t xml:space="preserve"> -</w:t>
      </w:r>
      <w:r w:rsidR="00C12A48">
        <w:rPr>
          <w:rFonts w:ascii="Bahnschrift Light" w:hAnsi="Bahnschrift Light"/>
          <w:sz w:val="20"/>
          <w:szCs w:val="20"/>
        </w:rPr>
        <w:t xml:space="preserve">, </w:t>
      </w:r>
      <w:proofErr w:type="spellStart"/>
      <w:r w:rsidR="00C12A48">
        <w:rPr>
          <w:rFonts w:ascii="Bahnschrift Light" w:hAnsi="Bahnschrift Light"/>
          <w:sz w:val="20"/>
          <w:szCs w:val="20"/>
        </w:rPr>
        <w:t>nyní</w:t>
      </w:r>
      <w:proofErr w:type="spellEnd"/>
      <w:r w:rsidR="00C12A48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C12A48">
        <w:rPr>
          <w:rFonts w:ascii="Bahnschrift Light" w:hAnsi="Bahnschrift Light"/>
          <w:sz w:val="20"/>
          <w:szCs w:val="20"/>
        </w:rPr>
        <w:t>plně</w:t>
      </w:r>
      <w:proofErr w:type="spellEnd"/>
      <w:r w:rsidR="00C12A48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C12A48">
        <w:rPr>
          <w:rFonts w:ascii="Bahnschrift Light" w:hAnsi="Bahnschrift Light"/>
          <w:sz w:val="20"/>
          <w:szCs w:val="20"/>
        </w:rPr>
        <w:t>responzivní</w:t>
      </w:r>
      <w:proofErr w:type="spellEnd"/>
    </w:p>
    <w:p w14:paraId="1B9972C2" w14:textId="377DF709" w:rsidR="00B73B07" w:rsidRDefault="00B73B07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proofErr w:type="spellStart"/>
      <w:r>
        <w:rPr>
          <w:rFonts w:ascii="Bahnschrift Light" w:hAnsi="Bahnschrift Light"/>
          <w:sz w:val="20"/>
          <w:szCs w:val="20"/>
        </w:rPr>
        <w:t>Základní</w:t>
      </w:r>
      <w:proofErr w:type="spellEnd"/>
      <w:r>
        <w:rPr>
          <w:rFonts w:ascii="Bahnschrift Light" w:hAnsi="Bahnschrift Light"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sz w:val="20"/>
          <w:szCs w:val="20"/>
        </w:rPr>
        <w:t>systém</w:t>
      </w:r>
      <w:proofErr w:type="spellEnd"/>
      <w:r>
        <w:rPr>
          <w:rFonts w:ascii="Bahnschrift Light" w:hAnsi="Bahnschrift Light"/>
          <w:sz w:val="20"/>
          <w:szCs w:val="20"/>
        </w:rPr>
        <w:t xml:space="preserve"> pro </w:t>
      </w:r>
      <w:proofErr w:type="spellStart"/>
      <w:r>
        <w:rPr>
          <w:rFonts w:ascii="Bahnschrift Light" w:hAnsi="Bahnschrift Light"/>
          <w:sz w:val="20"/>
          <w:szCs w:val="20"/>
        </w:rPr>
        <w:t>pracování</w:t>
      </w:r>
      <w:proofErr w:type="spellEnd"/>
      <w:r>
        <w:rPr>
          <w:rFonts w:ascii="Bahnschrift Light" w:hAnsi="Bahnschrift Light"/>
          <w:sz w:val="20"/>
          <w:szCs w:val="20"/>
        </w:rPr>
        <w:t xml:space="preserve"> s </w:t>
      </w:r>
      <w:proofErr w:type="spellStart"/>
      <w:r>
        <w:rPr>
          <w:rFonts w:ascii="Bahnschrift Light" w:hAnsi="Bahnschrift Light"/>
          <w:sz w:val="20"/>
          <w:szCs w:val="20"/>
        </w:rPr>
        <w:t>příběhy</w:t>
      </w:r>
      <w:proofErr w:type="spellEnd"/>
    </w:p>
    <w:p w14:paraId="767ADA1A" w14:textId="30E01600" w:rsidR="00B73B07" w:rsidRDefault="00B73B07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Update pro </w:t>
      </w:r>
      <w:proofErr w:type="spellStart"/>
      <w:r>
        <w:rPr>
          <w:rFonts w:ascii="Bahnschrift Light" w:hAnsi="Bahnschrift Light"/>
          <w:sz w:val="20"/>
          <w:szCs w:val="20"/>
        </w:rPr>
        <w:t>přehledný</w:t>
      </w:r>
      <w:proofErr w:type="spellEnd"/>
      <w:r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>
        <w:rPr>
          <w:rFonts w:ascii="Bahnschrift Light" w:hAnsi="Bahnschrift Light"/>
          <w:sz w:val="20"/>
          <w:szCs w:val="20"/>
        </w:rPr>
        <w:t>modulární</w:t>
      </w:r>
      <w:proofErr w:type="spellEnd"/>
      <w:r>
        <w:rPr>
          <w:rFonts w:ascii="Bahnschrift Light" w:hAnsi="Bahnschrift Light"/>
          <w:sz w:val="20"/>
          <w:szCs w:val="20"/>
        </w:rPr>
        <w:t xml:space="preserve"> management </w:t>
      </w:r>
      <w:proofErr w:type="spellStart"/>
      <w:r>
        <w:rPr>
          <w:rFonts w:ascii="Bahnschrift Light" w:hAnsi="Bahnschrift Light"/>
          <w:sz w:val="20"/>
          <w:szCs w:val="20"/>
        </w:rPr>
        <w:t>při</w:t>
      </w:r>
      <w:proofErr w:type="spellEnd"/>
      <w:r>
        <w:rPr>
          <w:rFonts w:ascii="Bahnschrift Light" w:hAnsi="Bahnschrift Light"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sz w:val="20"/>
          <w:szCs w:val="20"/>
        </w:rPr>
        <w:t>práci</w:t>
      </w:r>
      <w:proofErr w:type="spellEnd"/>
      <w:r>
        <w:rPr>
          <w:rFonts w:ascii="Bahnschrift Light" w:hAnsi="Bahnschrift Light"/>
          <w:sz w:val="20"/>
          <w:szCs w:val="20"/>
        </w:rPr>
        <w:t xml:space="preserve"> s </w:t>
      </w:r>
      <w:proofErr w:type="spellStart"/>
      <w:r>
        <w:rPr>
          <w:rFonts w:ascii="Bahnschrift Light" w:hAnsi="Bahnschrift Light"/>
          <w:sz w:val="20"/>
          <w:szCs w:val="20"/>
        </w:rPr>
        <w:t>kódem</w:t>
      </w:r>
      <w:proofErr w:type="spellEnd"/>
      <w:r>
        <w:rPr>
          <w:rFonts w:ascii="Bahnschrift Light" w:hAnsi="Bahnschrift Light"/>
          <w:sz w:val="20"/>
          <w:szCs w:val="20"/>
        </w:rPr>
        <w:t xml:space="preserve">, </w:t>
      </w:r>
      <w:proofErr w:type="spellStart"/>
      <w:r>
        <w:rPr>
          <w:rFonts w:ascii="Bahnschrift Light" w:hAnsi="Bahnschrift Light"/>
          <w:sz w:val="20"/>
          <w:szCs w:val="20"/>
        </w:rPr>
        <w:t>vše</w:t>
      </w:r>
      <w:proofErr w:type="spellEnd"/>
      <w:r>
        <w:rPr>
          <w:rFonts w:ascii="Bahnschrift Light" w:hAnsi="Bahnschrift Light"/>
          <w:sz w:val="20"/>
          <w:szCs w:val="20"/>
        </w:rPr>
        <w:t xml:space="preserve"> je take </w:t>
      </w:r>
      <w:proofErr w:type="spellStart"/>
      <w:r>
        <w:rPr>
          <w:rFonts w:ascii="Bahnschrift Light" w:hAnsi="Bahnschrift Light"/>
          <w:sz w:val="20"/>
          <w:szCs w:val="20"/>
        </w:rPr>
        <w:t>dokumentováno</w:t>
      </w:r>
      <w:proofErr w:type="spellEnd"/>
      <w:r>
        <w:rPr>
          <w:rFonts w:ascii="Bahnschrift Light" w:hAnsi="Bahnschrift Light"/>
          <w:sz w:val="20"/>
          <w:szCs w:val="20"/>
        </w:rPr>
        <w:t xml:space="preserve"> v </w:t>
      </w:r>
      <w:proofErr w:type="spellStart"/>
      <w:r>
        <w:rPr>
          <w:rFonts w:ascii="Bahnschrift Light" w:hAnsi="Bahnschrift Light"/>
          <w:sz w:val="20"/>
          <w:szCs w:val="20"/>
        </w:rPr>
        <w:t>JavaDoc</w:t>
      </w:r>
      <w:proofErr w:type="spellEnd"/>
      <w:r w:rsidR="00005B88">
        <w:rPr>
          <w:rFonts w:ascii="Bahnschrift Light" w:hAnsi="Bahnschrift Light"/>
          <w:sz w:val="20"/>
          <w:szCs w:val="20"/>
        </w:rPr>
        <w:t xml:space="preserve">, </w:t>
      </w:r>
      <w:proofErr w:type="spellStart"/>
      <w:r w:rsidR="00005B88">
        <w:rPr>
          <w:rFonts w:ascii="Bahnschrift Light" w:hAnsi="Bahnschrift Light"/>
          <w:sz w:val="20"/>
          <w:szCs w:val="20"/>
        </w:rPr>
        <w:t>pokročilý</w:t>
      </w:r>
      <w:proofErr w:type="spellEnd"/>
      <w:r w:rsidR="00005B88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005B88">
        <w:rPr>
          <w:rFonts w:ascii="Bahnschrift Light" w:hAnsi="Bahnschrift Light"/>
          <w:sz w:val="20"/>
          <w:szCs w:val="20"/>
        </w:rPr>
        <w:t>popis</w:t>
      </w:r>
      <w:proofErr w:type="spellEnd"/>
      <w:r w:rsidR="00005B88">
        <w:rPr>
          <w:rFonts w:ascii="Bahnschrift Light" w:hAnsi="Bahnschrift Light"/>
          <w:sz w:val="20"/>
          <w:szCs w:val="20"/>
        </w:rPr>
        <w:t xml:space="preserve"> v </w:t>
      </w:r>
      <w:proofErr w:type="spellStart"/>
      <w:r w:rsidR="00005B88">
        <w:rPr>
          <w:rFonts w:ascii="Bahnschrift Light" w:hAnsi="Bahnschrift Light"/>
          <w:sz w:val="20"/>
          <w:szCs w:val="20"/>
        </w:rPr>
        <w:t>prezentaci</w:t>
      </w:r>
      <w:proofErr w:type="spellEnd"/>
      <w:r w:rsidR="00005B88">
        <w:rPr>
          <w:rFonts w:ascii="Bahnschrift Light" w:hAnsi="Bahnschrift Light"/>
          <w:sz w:val="20"/>
          <w:szCs w:val="20"/>
        </w:rPr>
        <w:t>.</w:t>
      </w:r>
    </w:p>
    <w:p w14:paraId="78BCEDE6" w14:textId="178A1985" w:rsidR="00B73B07" w:rsidRDefault="00B73B07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proofErr w:type="spellStart"/>
      <w:r>
        <w:rPr>
          <w:rFonts w:ascii="Bahnschrift Light" w:hAnsi="Bahnschrift Light"/>
          <w:sz w:val="20"/>
          <w:szCs w:val="20"/>
        </w:rPr>
        <w:t>Základní</w:t>
      </w:r>
      <w:proofErr w:type="spellEnd"/>
      <w:r>
        <w:rPr>
          <w:rFonts w:ascii="Bahnschrift Light" w:hAnsi="Bahnschrift Light"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sz w:val="20"/>
          <w:szCs w:val="20"/>
        </w:rPr>
        <w:t>řízení</w:t>
      </w:r>
      <w:proofErr w:type="spellEnd"/>
      <w:r>
        <w:rPr>
          <w:rFonts w:ascii="Bahnschrift Light" w:hAnsi="Bahnschrift Light"/>
          <w:sz w:val="20"/>
          <w:szCs w:val="20"/>
        </w:rPr>
        <w:t xml:space="preserve"> pro </w:t>
      </w:r>
      <w:proofErr w:type="spellStart"/>
      <w:r>
        <w:rPr>
          <w:rFonts w:ascii="Bahnschrift Light" w:hAnsi="Bahnschrift Light"/>
          <w:sz w:val="20"/>
          <w:szCs w:val="20"/>
        </w:rPr>
        <w:t>StoryNode</w:t>
      </w:r>
      <w:proofErr w:type="spellEnd"/>
      <w:r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>
        <w:rPr>
          <w:rFonts w:ascii="Bahnschrift Light" w:hAnsi="Bahnschrift Light"/>
          <w:sz w:val="20"/>
          <w:szCs w:val="20"/>
        </w:rPr>
        <w:t>BattleNode</w:t>
      </w:r>
      <w:proofErr w:type="spellEnd"/>
    </w:p>
    <w:p w14:paraId="2801BFB6" w14:textId="1FB8D6A4" w:rsidR="00AB233D" w:rsidRDefault="00AB233D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Multithreading a </w:t>
      </w:r>
      <w:proofErr w:type="spellStart"/>
      <w:r>
        <w:rPr>
          <w:rFonts w:ascii="Bahnschrift Light" w:hAnsi="Bahnschrift Light"/>
          <w:sz w:val="20"/>
          <w:szCs w:val="20"/>
        </w:rPr>
        <w:t>zlepšený</w:t>
      </w:r>
      <w:proofErr w:type="spellEnd"/>
      <w:r>
        <w:rPr>
          <w:rFonts w:ascii="Bahnschrift Light" w:hAnsi="Bahnschrift Light"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sz w:val="20"/>
          <w:szCs w:val="20"/>
        </w:rPr>
        <w:t>výkon</w:t>
      </w:r>
      <w:proofErr w:type="spellEnd"/>
      <w:r>
        <w:rPr>
          <w:rFonts w:ascii="Bahnschrift Light" w:hAnsi="Bahnschrift Light"/>
          <w:sz w:val="20"/>
          <w:szCs w:val="20"/>
        </w:rPr>
        <w:t xml:space="preserve"> v </w:t>
      </w:r>
      <w:proofErr w:type="spellStart"/>
      <w:r>
        <w:rPr>
          <w:rFonts w:ascii="Bahnschrift Light" w:hAnsi="Bahnschrift Light"/>
          <w:sz w:val="20"/>
          <w:szCs w:val="20"/>
        </w:rPr>
        <w:t>Loopech</w:t>
      </w:r>
      <w:proofErr w:type="spellEnd"/>
      <w:r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>
        <w:rPr>
          <w:rFonts w:ascii="Bahnschrift Light" w:hAnsi="Bahnschrift Light"/>
          <w:sz w:val="20"/>
          <w:szCs w:val="20"/>
        </w:rPr>
        <w:t>vláknech</w:t>
      </w:r>
      <w:proofErr w:type="spellEnd"/>
    </w:p>
    <w:p w14:paraId="110F26DA" w14:textId="2BF45F87" w:rsidR="00005B88" w:rsidRDefault="00005B88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proofErr w:type="spellStart"/>
      <w:r>
        <w:rPr>
          <w:rFonts w:ascii="Bahnschrift Light" w:hAnsi="Bahnschrift Light"/>
          <w:sz w:val="20"/>
          <w:szCs w:val="20"/>
        </w:rPr>
        <w:t>Ukládání</w:t>
      </w:r>
      <w:proofErr w:type="spellEnd"/>
      <w:r>
        <w:rPr>
          <w:rFonts w:ascii="Bahnschrift Light" w:hAnsi="Bahnschrift Light"/>
          <w:sz w:val="20"/>
          <w:szCs w:val="20"/>
        </w:rPr>
        <w:t xml:space="preserve">, </w:t>
      </w:r>
      <w:proofErr w:type="spellStart"/>
      <w:r>
        <w:rPr>
          <w:rFonts w:ascii="Bahnschrift Light" w:hAnsi="Bahnschrift Light"/>
          <w:sz w:val="20"/>
          <w:szCs w:val="20"/>
        </w:rPr>
        <w:t>Příkazy</w:t>
      </w:r>
      <w:proofErr w:type="spellEnd"/>
      <w:r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>
        <w:rPr>
          <w:rFonts w:ascii="Bahnschrift Light" w:hAnsi="Bahnschrift Light"/>
          <w:sz w:val="20"/>
          <w:szCs w:val="20"/>
        </w:rPr>
        <w:t>tzn</w:t>
      </w:r>
      <w:proofErr w:type="spellEnd"/>
      <w:r>
        <w:rPr>
          <w:rFonts w:ascii="Bahnschrift Light" w:hAnsi="Bahnschrift Light"/>
          <w:sz w:val="20"/>
          <w:szCs w:val="20"/>
        </w:rPr>
        <w:t xml:space="preserve">. </w:t>
      </w:r>
      <w:proofErr w:type="spellStart"/>
      <w:r>
        <w:rPr>
          <w:rFonts w:ascii="Bahnschrift Light" w:hAnsi="Bahnschrift Light"/>
          <w:sz w:val="20"/>
          <w:szCs w:val="20"/>
        </w:rPr>
        <w:t>Tokeny</w:t>
      </w:r>
      <w:proofErr w:type="spellEnd"/>
      <w:r>
        <w:rPr>
          <w:rFonts w:ascii="Bahnschrift Light" w:hAnsi="Bahnschrift Light"/>
          <w:sz w:val="20"/>
          <w:szCs w:val="20"/>
        </w:rPr>
        <w:t xml:space="preserve"> (viz </w:t>
      </w:r>
      <w:proofErr w:type="spellStart"/>
      <w:r>
        <w:rPr>
          <w:rFonts w:ascii="Bahnschrift Light" w:hAnsi="Bahnschrift Light"/>
          <w:sz w:val="20"/>
          <w:szCs w:val="20"/>
        </w:rPr>
        <w:t>Prezentace</w:t>
      </w:r>
      <w:proofErr w:type="spellEnd"/>
      <w:r>
        <w:rPr>
          <w:rFonts w:ascii="Bahnschrift Light" w:hAnsi="Bahnschrift Light"/>
          <w:sz w:val="20"/>
          <w:szCs w:val="20"/>
        </w:rPr>
        <w:t>)</w:t>
      </w:r>
    </w:p>
    <w:p w14:paraId="18128C04" w14:textId="552A0571" w:rsidR="00BE2A63" w:rsidRPr="00B73B07" w:rsidRDefault="00BE2A63" w:rsidP="00B73B07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proofErr w:type="spellStart"/>
      <w:r>
        <w:rPr>
          <w:rFonts w:ascii="Bahnschrift Light" w:hAnsi="Bahnschrift Light"/>
          <w:sz w:val="20"/>
          <w:szCs w:val="20"/>
        </w:rPr>
        <w:t>Celý</w:t>
      </w:r>
      <w:proofErr w:type="spellEnd"/>
      <w:r>
        <w:rPr>
          <w:rFonts w:ascii="Bahnschrift Light" w:hAnsi="Bahnschrift Light"/>
          <w:sz w:val="20"/>
          <w:szCs w:val="20"/>
        </w:rPr>
        <w:t xml:space="preserve"> changelog viz </w:t>
      </w:r>
      <w:hyperlink r:id="rId11" w:history="1">
        <w:proofErr w:type="spellStart"/>
        <w:r>
          <w:rPr>
            <w:color w:val="0000FF"/>
            <w:u w:val="single"/>
          </w:rPr>
          <w:t>gitHub</w:t>
        </w:r>
        <w:proofErr w:type="spellEnd"/>
      </w:hyperlink>
    </w:p>
    <w:p w14:paraId="56F091A2" w14:textId="660FDD6C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09AE75D1" w14:textId="04EA96E4" w:rsidR="00A50E72" w:rsidRDefault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7EBFA3E5" w14:textId="183E2AFD" w:rsidR="009B0CB9" w:rsidRDefault="009B0CB9" w:rsidP="009B0CB9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</w:t>
      </w:r>
      <w:r w:rsidR="00C82164">
        <w:rPr>
          <w:rFonts w:ascii="Bahnschrift" w:hAnsi="Bahnschrift"/>
          <w:sz w:val="24"/>
          <w:szCs w:val="24"/>
        </w:rPr>
        <w:t xml:space="preserve"> </w:t>
      </w:r>
      <w:proofErr w:type="spellStart"/>
      <w:r w:rsidR="00C82164">
        <w:rPr>
          <w:rFonts w:ascii="Bahnschrift" w:hAnsi="Bahnschrift"/>
          <w:sz w:val="24"/>
          <w:szCs w:val="24"/>
        </w:rPr>
        <w:t>teď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nefunguje</w:t>
      </w:r>
      <w:proofErr w:type="spellEnd"/>
      <w:r w:rsidRPr="00CA4A6C">
        <w:rPr>
          <w:rFonts w:ascii="Bahnschrift" w:hAnsi="Bahnschrift"/>
          <w:sz w:val="24"/>
          <w:szCs w:val="24"/>
        </w:rPr>
        <w:t>:</w:t>
      </w:r>
    </w:p>
    <w:p w14:paraId="309E73FC" w14:textId="77777777" w:rsidR="009B0CB9" w:rsidRDefault="009B0CB9" w:rsidP="009B0CB9">
      <w:pPr>
        <w:pStyle w:val="ListParagraph"/>
        <w:rPr>
          <w:rFonts w:ascii="Bahnschrift Light" w:hAnsi="Bahnschrift Light"/>
          <w:sz w:val="20"/>
          <w:szCs w:val="20"/>
        </w:rPr>
      </w:pPr>
    </w:p>
    <w:p w14:paraId="790EA3FC" w14:textId="71AEEE88" w:rsidR="00781E3A" w:rsidRDefault="00F14D55" w:rsidP="00781E3A">
      <w:pPr>
        <w:pStyle w:val="ListParagraph"/>
        <w:numPr>
          <w:ilvl w:val="0"/>
          <w:numId w:val="26"/>
        </w:numPr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CEEA1" wp14:editId="1B12F669">
                <wp:simplePos x="0" y="0"/>
                <wp:positionH relativeFrom="margin">
                  <wp:align>right</wp:align>
                </wp:positionH>
                <wp:positionV relativeFrom="paragraph">
                  <wp:posOffset>261728</wp:posOffset>
                </wp:positionV>
                <wp:extent cx="5511908" cy="34398"/>
                <wp:effectExtent l="0" t="0" r="317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1908" cy="34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6083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2.8pt,20.6pt" to="816.8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ahnschrift Light" w:hAnsi="Bahnschrift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8BCBB" wp14:editId="4CFC4E9B">
                <wp:simplePos x="0" y="0"/>
                <wp:positionH relativeFrom="column">
                  <wp:posOffset>396816</wp:posOffset>
                </wp:positionH>
                <wp:positionV relativeFrom="paragraph">
                  <wp:posOffset>92608</wp:posOffset>
                </wp:positionV>
                <wp:extent cx="5511908" cy="34398"/>
                <wp:effectExtent l="0" t="0" r="317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1908" cy="34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5ED3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5pt,7.3pt" to="465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9B0CB9">
        <w:rPr>
          <w:rFonts w:ascii="Bahnschrift Light" w:hAnsi="Bahnschrift Light"/>
          <w:sz w:val="20"/>
          <w:szCs w:val="20"/>
        </w:rPr>
        <w:t>Rozklíčování</w:t>
      </w:r>
      <w:proofErr w:type="spellEnd"/>
      <w:r w:rsidR="009B0CB9">
        <w:rPr>
          <w:rFonts w:ascii="Bahnschrift Light" w:hAnsi="Bahnschrift Light"/>
          <w:sz w:val="20"/>
          <w:szCs w:val="20"/>
        </w:rPr>
        <w:t xml:space="preserve"> GUI </w:t>
      </w:r>
      <w:proofErr w:type="spellStart"/>
      <w:r w:rsidR="009B0CB9">
        <w:rPr>
          <w:rFonts w:ascii="Bahnschrift Light" w:hAnsi="Bahnschrift Light"/>
          <w:sz w:val="20"/>
          <w:szCs w:val="20"/>
        </w:rPr>
        <w:t>vstupu</w:t>
      </w:r>
      <w:proofErr w:type="spellEnd"/>
      <w:r w:rsidR="009B0CB9"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 w:rsidR="009B0CB9">
        <w:rPr>
          <w:rFonts w:ascii="Bahnschrift Light" w:hAnsi="Bahnschrift Light"/>
          <w:sz w:val="20"/>
          <w:szCs w:val="20"/>
        </w:rPr>
        <w:t>převedení</w:t>
      </w:r>
      <w:proofErr w:type="spellEnd"/>
      <w:r w:rsidR="009B0CB9">
        <w:rPr>
          <w:rFonts w:ascii="Bahnschrift Light" w:hAnsi="Bahnschrift Light"/>
          <w:sz w:val="20"/>
          <w:szCs w:val="20"/>
        </w:rPr>
        <w:t xml:space="preserve"> do node ID</w:t>
      </w:r>
      <w:r w:rsidR="005101BF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5101BF">
        <w:rPr>
          <w:rFonts w:ascii="Bahnschrift Light" w:hAnsi="Bahnschrift Light"/>
          <w:sz w:val="20"/>
          <w:szCs w:val="20"/>
        </w:rPr>
        <w:t>nebo</w:t>
      </w:r>
      <w:proofErr w:type="spellEnd"/>
      <w:r w:rsidR="005101BF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5101BF">
        <w:rPr>
          <w:rFonts w:ascii="Bahnschrift Light" w:hAnsi="Bahnschrift Light"/>
          <w:sz w:val="20"/>
          <w:szCs w:val="20"/>
        </w:rPr>
        <w:t>popř</w:t>
      </w:r>
      <w:proofErr w:type="spellEnd"/>
      <w:r w:rsidR="005101BF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5101BF">
        <w:rPr>
          <w:rFonts w:ascii="Bahnschrift Light" w:hAnsi="Bahnschrift Light"/>
          <w:sz w:val="20"/>
          <w:szCs w:val="20"/>
        </w:rPr>
        <w:t>příkazu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, </w:t>
      </w:r>
      <w:proofErr w:type="spellStart"/>
      <w:r w:rsidR="004F509B">
        <w:rPr>
          <w:rFonts w:ascii="Bahnschrift Light" w:hAnsi="Bahnschrift Light"/>
          <w:sz w:val="20"/>
          <w:szCs w:val="20"/>
        </w:rPr>
        <w:t>systém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proto po </w:t>
      </w:r>
      <w:proofErr w:type="spellStart"/>
      <w:r w:rsidR="004F509B">
        <w:rPr>
          <w:rFonts w:ascii="Bahnschrift Light" w:hAnsi="Bahnschrift Light"/>
          <w:sz w:val="20"/>
          <w:szCs w:val="20"/>
        </w:rPr>
        <w:t>vstupu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4F509B">
        <w:rPr>
          <w:rFonts w:ascii="Bahnschrift Light" w:hAnsi="Bahnschrift Light"/>
          <w:sz w:val="20"/>
          <w:szCs w:val="20"/>
        </w:rPr>
        <w:t>nic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4F509B">
        <w:rPr>
          <w:rFonts w:ascii="Bahnschrift Light" w:hAnsi="Bahnschrift Light"/>
          <w:sz w:val="20"/>
          <w:szCs w:val="20"/>
        </w:rPr>
        <w:t>neudělá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a </w:t>
      </w:r>
      <w:proofErr w:type="spellStart"/>
      <w:r w:rsidR="004F509B">
        <w:rPr>
          <w:rFonts w:ascii="Bahnschrift Light" w:hAnsi="Bahnschrift Light"/>
          <w:sz w:val="20"/>
          <w:szCs w:val="20"/>
        </w:rPr>
        <w:t>bude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4F509B">
        <w:rPr>
          <w:rFonts w:ascii="Bahnschrift Light" w:hAnsi="Bahnschrift Light"/>
          <w:sz w:val="20"/>
          <w:szCs w:val="20"/>
        </w:rPr>
        <w:t>čekat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4F509B">
        <w:rPr>
          <w:rFonts w:ascii="Bahnschrift Light" w:hAnsi="Bahnschrift Light"/>
          <w:sz w:val="20"/>
          <w:szCs w:val="20"/>
        </w:rPr>
        <w:t>na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4F509B">
        <w:rPr>
          <w:rFonts w:ascii="Bahnschrift Light" w:hAnsi="Bahnschrift Light"/>
          <w:sz w:val="20"/>
          <w:szCs w:val="20"/>
        </w:rPr>
        <w:t>vstup</w:t>
      </w:r>
      <w:proofErr w:type="spellEnd"/>
      <w:r w:rsidR="004F509B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5D073A">
        <w:rPr>
          <w:rFonts w:ascii="Bahnschrift Light" w:hAnsi="Bahnschrift Light"/>
          <w:sz w:val="20"/>
          <w:szCs w:val="20"/>
        </w:rPr>
        <w:t>který</w:t>
      </w:r>
      <w:proofErr w:type="spellEnd"/>
      <w:r w:rsidR="005D073A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5D073A">
        <w:rPr>
          <w:rFonts w:ascii="Bahnschrift Light" w:hAnsi="Bahnschrift Light"/>
          <w:sz w:val="20"/>
          <w:szCs w:val="20"/>
        </w:rPr>
        <w:t>odpovídá</w:t>
      </w:r>
      <w:proofErr w:type="spellEnd"/>
      <w:r w:rsidR="005D073A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="005D073A">
        <w:rPr>
          <w:rFonts w:ascii="Bahnschrift Light" w:hAnsi="Bahnschrift Light"/>
          <w:sz w:val="20"/>
          <w:szCs w:val="20"/>
        </w:rPr>
        <w:t>indexu</w:t>
      </w:r>
      <w:proofErr w:type="spellEnd"/>
      <w:r w:rsidR="005D073A">
        <w:rPr>
          <w:rFonts w:ascii="Bahnschrift Light" w:hAnsi="Bahnschrift Light"/>
          <w:sz w:val="20"/>
          <w:szCs w:val="20"/>
        </w:rPr>
        <w:t xml:space="preserve"> ID.</w:t>
      </w:r>
    </w:p>
    <w:p w14:paraId="5F01DCC7" w14:textId="5D312B96" w:rsidR="00781E3A" w:rsidRPr="00780E12" w:rsidRDefault="00781E3A" w:rsidP="00781E3A">
      <w:pPr>
        <w:pStyle w:val="ListParagraph"/>
        <w:numPr>
          <w:ilvl w:val="0"/>
          <w:numId w:val="26"/>
        </w:numPr>
        <w:rPr>
          <w:rFonts w:ascii="Bahnschrift Light" w:hAnsi="Bahnschrift Light"/>
          <w:b/>
          <w:bCs/>
          <w:sz w:val="20"/>
          <w:szCs w:val="20"/>
        </w:rPr>
      </w:pPr>
      <w:proofErr w:type="spellStart"/>
      <w:r w:rsidRPr="00780E12">
        <w:rPr>
          <w:rFonts w:ascii="Bahnschrift Light" w:hAnsi="Bahnschrift Light"/>
          <w:b/>
          <w:bCs/>
          <w:sz w:val="20"/>
          <w:szCs w:val="20"/>
        </w:rPr>
        <w:t>Systém</w:t>
      </w:r>
      <w:proofErr w:type="spellEnd"/>
      <w:r w:rsidRPr="00780E12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Pr="00780E12">
        <w:rPr>
          <w:rFonts w:ascii="Bahnschrift Light" w:hAnsi="Bahnschrift Light"/>
          <w:b/>
          <w:bCs/>
          <w:sz w:val="20"/>
          <w:szCs w:val="20"/>
        </w:rPr>
        <w:t>na</w:t>
      </w:r>
      <w:proofErr w:type="spellEnd"/>
      <w:r w:rsidRPr="00780E12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Pr="00780E12">
        <w:rPr>
          <w:rFonts w:ascii="Bahnschrift Light" w:hAnsi="Bahnschrift Light"/>
          <w:b/>
          <w:bCs/>
          <w:sz w:val="20"/>
          <w:szCs w:val="20"/>
        </w:rPr>
        <w:t>načítání</w:t>
      </w:r>
      <w:proofErr w:type="spellEnd"/>
      <w:r w:rsidRPr="00780E12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Pr="00780E12">
        <w:rPr>
          <w:rFonts w:ascii="Bahnschrift Light" w:hAnsi="Bahnschrift Light"/>
          <w:b/>
          <w:bCs/>
          <w:sz w:val="20"/>
          <w:szCs w:val="20"/>
        </w:rPr>
        <w:t>uložených</w:t>
      </w:r>
      <w:proofErr w:type="spellEnd"/>
      <w:r w:rsidRPr="00780E12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Pr="00780E12">
        <w:rPr>
          <w:rFonts w:ascii="Bahnschrift Light" w:hAnsi="Bahnschrift Light"/>
          <w:b/>
          <w:bCs/>
          <w:sz w:val="20"/>
          <w:szCs w:val="20"/>
        </w:rPr>
        <w:t>tokenů</w:t>
      </w:r>
      <w:proofErr w:type="spellEnd"/>
      <w:r w:rsidR="00AF0C19" w:rsidRPr="00780E12">
        <w:rPr>
          <w:rFonts w:ascii="Bahnschrift Light" w:hAnsi="Bahnschrift Light"/>
          <w:b/>
          <w:bCs/>
          <w:sz w:val="20"/>
          <w:szCs w:val="20"/>
        </w:rPr>
        <w:t xml:space="preserve">, problem A: </w:t>
      </w:r>
      <w:proofErr w:type="spellStart"/>
      <w:r w:rsidR="00AF0C19" w:rsidRPr="00780E12">
        <w:rPr>
          <w:rFonts w:ascii="Bahnschrift Light" w:hAnsi="Bahnschrift Light"/>
          <w:b/>
          <w:bCs/>
          <w:sz w:val="20"/>
          <w:szCs w:val="20"/>
        </w:rPr>
        <w:t>Ukládají</w:t>
      </w:r>
      <w:proofErr w:type="spellEnd"/>
      <w:r w:rsidR="00AF0C19" w:rsidRPr="00780E12">
        <w:rPr>
          <w:rFonts w:ascii="Bahnschrift Light" w:hAnsi="Bahnschrift Light"/>
          <w:b/>
          <w:bCs/>
          <w:sz w:val="20"/>
          <w:szCs w:val="20"/>
        </w:rPr>
        <w:t xml:space="preserve"> se I </w:t>
      </w:r>
      <w:proofErr w:type="spellStart"/>
      <w:r w:rsidR="00AF0C19" w:rsidRPr="00780E12">
        <w:rPr>
          <w:rFonts w:ascii="Bahnschrift Light" w:hAnsi="Bahnschrift Light"/>
          <w:b/>
          <w:bCs/>
          <w:sz w:val="20"/>
          <w:szCs w:val="20"/>
        </w:rPr>
        <w:t>duplikáty</w:t>
      </w:r>
      <w:proofErr w:type="spellEnd"/>
      <w:r w:rsidR="00AF0C19" w:rsidRPr="00780E12">
        <w:rPr>
          <w:rFonts w:ascii="Bahnschrift Light" w:hAnsi="Bahnschrift Light"/>
          <w:b/>
          <w:bCs/>
          <w:sz w:val="20"/>
          <w:szCs w:val="20"/>
        </w:rPr>
        <w:t xml:space="preserve"> ID, B: </w:t>
      </w:r>
      <w:proofErr w:type="spellStart"/>
      <w:r w:rsidR="00AF0C19" w:rsidRPr="00780E12">
        <w:rPr>
          <w:rFonts w:ascii="Bahnschrift Light" w:hAnsi="Bahnschrift Light"/>
          <w:b/>
          <w:bCs/>
          <w:sz w:val="20"/>
          <w:szCs w:val="20"/>
        </w:rPr>
        <w:t>Nenačítají</w:t>
      </w:r>
      <w:proofErr w:type="spellEnd"/>
      <w:r w:rsidR="00AF0C19" w:rsidRPr="00780E12">
        <w:rPr>
          <w:rFonts w:ascii="Bahnschrift Light" w:hAnsi="Bahnschrift Light"/>
          <w:b/>
          <w:bCs/>
          <w:sz w:val="20"/>
          <w:szCs w:val="20"/>
        </w:rPr>
        <w:t xml:space="preserve"> se </w:t>
      </w:r>
      <w:proofErr w:type="spellStart"/>
      <w:r w:rsidR="00AF0C19" w:rsidRPr="00780E12">
        <w:rPr>
          <w:rFonts w:ascii="Bahnschrift Light" w:hAnsi="Bahnschrift Light"/>
          <w:b/>
          <w:bCs/>
          <w:sz w:val="20"/>
          <w:szCs w:val="20"/>
        </w:rPr>
        <w:t>pomocí</w:t>
      </w:r>
      <w:proofErr w:type="spellEnd"/>
      <w:r w:rsidR="00AF0C19" w:rsidRPr="00780E12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proofErr w:type="gramStart"/>
      <w:r w:rsidR="00AF0C19" w:rsidRPr="00780E12">
        <w:rPr>
          <w:rFonts w:ascii="Bahnschrift Light" w:hAnsi="Bahnschrift Light"/>
          <w:b/>
          <w:bCs/>
          <w:sz w:val="20"/>
          <w:szCs w:val="20"/>
        </w:rPr>
        <w:t>GetCondition</w:t>
      </w:r>
      <w:proofErr w:type="spellEnd"/>
      <w:r w:rsidR="00AF0C19" w:rsidRPr="00780E12">
        <w:rPr>
          <w:rFonts w:ascii="Bahnschrift Light" w:hAnsi="Bahnschrift Light"/>
          <w:b/>
          <w:bCs/>
          <w:sz w:val="20"/>
          <w:szCs w:val="20"/>
        </w:rPr>
        <w:t>(</w:t>
      </w:r>
      <w:proofErr w:type="gramEnd"/>
      <w:r w:rsidR="00AF0C19" w:rsidRPr="00780E12">
        <w:rPr>
          <w:rFonts w:ascii="Bahnschrift Light" w:hAnsi="Bahnschrift Light"/>
          <w:b/>
          <w:bCs/>
          <w:sz w:val="20"/>
          <w:szCs w:val="20"/>
        </w:rPr>
        <w:t>);</w:t>
      </w:r>
    </w:p>
    <w:p w14:paraId="2C38AC12" w14:textId="77777777" w:rsidR="006C413C" w:rsidRDefault="006C413C">
      <w:pPr>
        <w:rPr>
          <w:rFonts w:ascii="Bahnschrift" w:hAnsi="Bahnschrift"/>
          <w:sz w:val="36"/>
          <w:szCs w:val="36"/>
        </w:rPr>
      </w:pPr>
    </w:p>
    <w:p w14:paraId="53B8C668" w14:textId="3B7A074D" w:rsidR="00A50E72" w:rsidRDefault="00A50E72" w:rsidP="00A50E72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Současný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Systém</w:t>
      </w:r>
      <w:proofErr w:type="spellEnd"/>
    </w:p>
    <w:p w14:paraId="72A0535A" w14:textId="77777777" w:rsidR="00A50E72" w:rsidRPr="00CA4A6C" w:rsidRDefault="00A50E72" w:rsidP="00A50E72">
      <w:pPr>
        <w:rPr>
          <w:rFonts w:ascii="Bahnschrift" w:hAnsi="Bahnschrift"/>
          <w:sz w:val="24"/>
          <w:szCs w:val="24"/>
        </w:rPr>
      </w:pPr>
    </w:p>
    <w:p w14:paraId="3D9D39A2" w14:textId="722320B5" w:rsidR="00A50E72" w:rsidRDefault="00DB32E2" w:rsidP="00A50E72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Při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zapnutí</w:t>
      </w:r>
      <w:proofErr w:type="spellEnd"/>
      <w:r>
        <w:rPr>
          <w:rFonts w:ascii="Bahnschrift Light" w:hAnsi="Bahnschrift Light"/>
          <w:sz w:val="24"/>
          <w:szCs w:val="24"/>
        </w:rPr>
        <w:t xml:space="preserve"> se </w:t>
      </w:r>
      <w:proofErr w:type="spellStart"/>
      <w:r>
        <w:rPr>
          <w:rFonts w:ascii="Bahnschrift Light" w:hAnsi="Bahnschrift Light"/>
          <w:sz w:val="24"/>
          <w:szCs w:val="24"/>
        </w:rPr>
        <w:t>vytvoří</w:t>
      </w:r>
      <w:proofErr w:type="spellEnd"/>
      <w:r>
        <w:rPr>
          <w:rFonts w:ascii="Bahnschrift Light" w:hAnsi="Bahnschrift Light"/>
          <w:sz w:val="24"/>
          <w:szCs w:val="24"/>
        </w:rPr>
        <w:t xml:space="preserve"> instance </w:t>
      </w:r>
      <w:proofErr w:type="spellStart"/>
      <w:r>
        <w:rPr>
          <w:rFonts w:ascii="Bahnschrift Light" w:hAnsi="Bahnschrift Light"/>
          <w:sz w:val="24"/>
          <w:szCs w:val="24"/>
        </w:rPr>
        <w:t>enginu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která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běží</w:t>
      </w:r>
      <w:proofErr w:type="spellEnd"/>
      <w:r>
        <w:rPr>
          <w:rFonts w:ascii="Bahnschrift Light" w:hAnsi="Bahnschrift Light"/>
          <w:sz w:val="24"/>
          <w:szCs w:val="24"/>
        </w:rPr>
        <w:t xml:space="preserve"> async s GUI </w:t>
      </w:r>
      <w:proofErr w:type="spellStart"/>
      <w:r>
        <w:rPr>
          <w:rFonts w:ascii="Bahnschrift Light" w:hAnsi="Bahnschrift Light"/>
          <w:sz w:val="24"/>
          <w:szCs w:val="24"/>
        </w:rPr>
        <w:t>vláknem</w:t>
      </w:r>
      <w:proofErr w:type="spellEnd"/>
      <w:r>
        <w:rPr>
          <w:rFonts w:ascii="Bahnschrift Light" w:hAnsi="Bahnschrift Light"/>
          <w:sz w:val="24"/>
          <w:szCs w:val="24"/>
        </w:rPr>
        <w:t xml:space="preserve">. </w:t>
      </w:r>
      <w:r>
        <w:rPr>
          <w:rFonts w:ascii="Bahnschrift Light" w:hAnsi="Bahnschrift Light"/>
          <w:sz w:val="24"/>
          <w:szCs w:val="24"/>
        </w:rPr>
        <w:br/>
      </w:r>
      <w:proofErr w:type="spellStart"/>
      <w:r>
        <w:rPr>
          <w:rFonts w:ascii="Bahnschrift Light" w:hAnsi="Bahnschrift Light"/>
          <w:sz w:val="24"/>
          <w:szCs w:val="24"/>
        </w:rPr>
        <w:t>Během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načítání</w:t>
      </w:r>
      <w:proofErr w:type="spellEnd"/>
      <w:r>
        <w:rPr>
          <w:rFonts w:ascii="Bahnschrift Light" w:hAnsi="Bahnschrift Light"/>
          <w:sz w:val="24"/>
          <w:szCs w:val="24"/>
        </w:rPr>
        <w:t xml:space="preserve"> GUI se </w:t>
      </w:r>
      <w:proofErr w:type="spellStart"/>
      <w:r>
        <w:rPr>
          <w:rFonts w:ascii="Bahnschrift Light" w:hAnsi="Bahnschrift Light"/>
          <w:sz w:val="24"/>
          <w:szCs w:val="24"/>
        </w:rPr>
        <w:t>pomocí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gramStart"/>
      <w:r w:rsidRPr="00DB32E2">
        <w:rPr>
          <w:rFonts w:ascii="Bahnschrift Light" w:hAnsi="Bahnschrift Light"/>
          <w:b/>
          <w:bCs/>
          <w:sz w:val="24"/>
          <w:szCs w:val="24"/>
        </w:rPr>
        <w:t>Init(</w:t>
      </w:r>
      <w:proofErr w:type="gramEnd"/>
      <w:r w:rsidRPr="00DB32E2">
        <w:rPr>
          <w:rFonts w:ascii="Bahnschrift Light" w:hAnsi="Bahnschrift Light"/>
          <w:b/>
          <w:bCs/>
          <w:sz w:val="24"/>
          <w:szCs w:val="24"/>
        </w:rPr>
        <w:t>)</w:t>
      </w:r>
      <w:r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Pr="00DB32E2">
        <w:rPr>
          <w:rFonts w:ascii="Bahnschrift Light" w:hAnsi="Bahnschrift Light"/>
          <w:sz w:val="24"/>
          <w:szCs w:val="24"/>
        </w:rPr>
        <w:t xml:space="preserve">v Engine </w:t>
      </w:r>
      <w:proofErr w:type="spellStart"/>
      <w:r w:rsidRPr="00DB32E2">
        <w:rPr>
          <w:rFonts w:ascii="Bahnschrift Light" w:hAnsi="Bahnschrift Light"/>
          <w:sz w:val="24"/>
          <w:szCs w:val="24"/>
        </w:rPr>
        <w:t>vláknu</w:t>
      </w:r>
      <w:proofErr w:type="spellEnd"/>
      <w:r w:rsidRPr="00DB32E2"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zkontrolují</w:t>
      </w:r>
      <w:proofErr w:type="spellEnd"/>
      <w:r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>
        <w:rPr>
          <w:rFonts w:ascii="Bahnschrift Light" w:hAnsi="Bahnschrift Light"/>
          <w:sz w:val="24"/>
          <w:szCs w:val="24"/>
        </w:rPr>
        <w:t>načtou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potřebné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soubory</w:t>
      </w:r>
      <w:proofErr w:type="spellEnd"/>
      <w:r>
        <w:rPr>
          <w:rFonts w:ascii="Bahnschrift Light" w:hAnsi="Bahnschrift Light"/>
          <w:sz w:val="24"/>
          <w:szCs w:val="24"/>
        </w:rPr>
        <w:t xml:space="preserve"> k </w:t>
      </w:r>
      <w:proofErr w:type="spellStart"/>
      <w:r>
        <w:rPr>
          <w:rFonts w:ascii="Bahnschrift Light" w:hAnsi="Bahnschrift Light"/>
          <w:sz w:val="24"/>
          <w:szCs w:val="24"/>
        </w:rPr>
        <w:t>spuštění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příběhu</w:t>
      </w:r>
      <w:proofErr w:type="spellEnd"/>
      <w:r w:rsidR="00095C7A">
        <w:rPr>
          <w:rFonts w:ascii="Bahnschrift Light" w:hAnsi="Bahnschrift Light"/>
          <w:sz w:val="24"/>
          <w:szCs w:val="24"/>
        </w:rPr>
        <w:t xml:space="preserve">, </w:t>
      </w:r>
      <w:proofErr w:type="spellStart"/>
      <w:r w:rsidR="00095C7A">
        <w:rPr>
          <w:rFonts w:ascii="Bahnschrift Light" w:hAnsi="Bahnschrift Light"/>
          <w:sz w:val="24"/>
          <w:szCs w:val="24"/>
        </w:rPr>
        <w:t>popř</w:t>
      </w:r>
      <w:proofErr w:type="spellEnd"/>
      <w:r w:rsidR="00095C7A">
        <w:rPr>
          <w:rFonts w:ascii="Bahnschrift Light" w:hAnsi="Bahnschrift Light"/>
          <w:sz w:val="24"/>
          <w:szCs w:val="24"/>
        </w:rPr>
        <w:t xml:space="preserve"> se </w:t>
      </w:r>
      <w:proofErr w:type="spellStart"/>
      <w:r w:rsidR="00095C7A">
        <w:rPr>
          <w:rFonts w:ascii="Bahnschrift Light" w:hAnsi="Bahnschrift Light"/>
          <w:sz w:val="24"/>
          <w:szCs w:val="24"/>
        </w:rPr>
        <w:t>vytvoří</w:t>
      </w:r>
      <w:proofErr w:type="spellEnd"/>
      <w:r w:rsidR="00095C7A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095C7A">
        <w:rPr>
          <w:rFonts w:ascii="Bahnschrift Light" w:hAnsi="Bahnschrift Light"/>
          <w:sz w:val="24"/>
          <w:szCs w:val="24"/>
        </w:rPr>
        <w:t>USERSAVE.sav</w:t>
      </w:r>
      <w:proofErr w:type="spellEnd"/>
      <w:r w:rsidR="00095C7A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095C7A">
        <w:rPr>
          <w:rFonts w:ascii="Bahnschrift Light" w:hAnsi="Bahnschrift Light"/>
          <w:sz w:val="24"/>
          <w:szCs w:val="24"/>
        </w:rPr>
        <w:t>nebo</w:t>
      </w:r>
      <w:proofErr w:type="spellEnd"/>
      <w:r w:rsidR="00095C7A">
        <w:rPr>
          <w:rFonts w:ascii="Bahnschrift Light" w:hAnsi="Bahnschrift Light"/>
          <w:sz w:val="24"/>
          <w:szCs w:val="24"/>
        </w:rPr>
        <w:t xml:space="preserve"> se </w:t>
      </w:r>
      <w:proofErr w:type="spellStart"/>
      <w:r w:rsidR="00095C7A">
        <w:rPr>
          <w:rFonts w:ascii="Bahnschrift Light" w:hAnsi="Bahnschrift Light"/>
          <w:sz w:val="24"/>
          <w:szCs w:val="24"/>
        </w:rPr>
        <w:t>načte</w:t>
      </w:r>
      <w:proofErr w:type="spellEnd"/>
      <w:r w:rsidR="00095C7A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095C7A">
        <w:rPr>
          <w:rFonts w:ascii="Bahnschrift Light" w:hAnsi="Bahnschrift Light"/>
          <w:sz w:val="24"/>
          <w:szCs w:val="24"/>
        </w:rPr>
        <w:t>existující</w:t>
      </w:r>
      <w:proofErr w:type="spellEnd"/>
      <w:r w:rsidR="00095C7A">
        <w:rPr>
          <w:rFonts w:ascii="Bahnschrift Light" w:hAnsi="Bahnschrift Light"/>
          <w:sz w:val="24"/>
          <w:szCs w:val="24"/>
        </w:rPr>
        <w:t xml:space="preserve"> do </w:t>
      </w:r>
      <w:proofErr w:type="spellStart"/>
      <w:r w:rsidR="00095C7A">
        <w:rPr>
          <w:rFonts w:ascii="Bahnschrift Light" w:hAnsi="Bahnschrift Light"/>
          <w:sz w:val="24"/>
          <w:szCs w:val="24"/>
        </w:rPr>
        <w:t>S_Data</w:t>
      </w:r>
      <w:proofErr w:type="spellEnd"/>
      <w:r>
        <w:rPr>
          <w:rFonts w:ascii="Bahnschrift Light" w:hAnsi="Bahnschrift Light"/>
          <w:sz w:val="24"/>
          <w:szCs w:val="24"/>
        </w:rPr>
        <w:t>.</w:t>
      </w:r>
    </w:p>
    <w:p w14:paraId="2CB31401" w14:textId="0327CCC4" w:rsidR="00DB32E2" w:rsidRDefault="00DB32E2" w:rsidP="00A50E72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Po </w:t>
      </w:r>
      <w:proofErr w:type="spellStart"/>
      <w:r>
        <w:rPr>
          <w:rFonts w:ascii="Bahnschrift Light" w:hAnsi="Bahnschrift Light"/>
          <w:sz w:val="24"/>
          <w:szCs w:val="24"/>
        </w:rPr>
        <w:t>dokončení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načítání</w:t>
      </w:r>
      <w:proofErr w:type="spellEnd"/>
      <w:r>
        <w:rPr>
          <w:rFonts w:ascii="Bahnschrift Light" w:hAnsi="Bahnschrift Light"/>
          <w:sz w:val="24"/>
          <w:szCs w:val="24"/>
        </w:rPr>
        <w:t xml:space="preserve"> GUI a </w:t>
      </w:r>
      <w:proofErr w:type="spellStart"/>
      <w:proofErr w:type="gramStart"/>
      <w:r>
        <w:rPr>
          <w:rFonts w:ascii="Bahnschrift Light" w:hAnsi="Bahnschrift Light"/>
          <w:sz w:val="24"/>
          <w:szCs w:val="24"/>
        </w:rPr>
        <w:t>Příběhových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DB32E2">
        <w:rPr>
          <w:rFonts w:ascii="Bahnschrift Light" w:hAnsi="Bahnschrift Light"/>
          <w:i/>
          <w:iCs/>
          <w:sz w:val="24"/>
          <w:szCs w:val="24"/>
        </w:rPr>
        <w:t>.nodes</w:t>
      </w:r>
      <w:proofErr w:type="gramEnd"/>
      <w:r>
        <w:rPr>
          <w:rFonts w:ascii="Bahnschrift Light" w:hAnsi="Bahnschrift Light"/>
          <w:sz w:val="24"/>
          <w:szCs w:val="24"/>
        </w:rPr>
        <w:t xml:space="preserve">, </w:t>
      </w:r>
      <w:proofErr w:type="spellStart"/>
      <w:r>
        <w:rPr>
          <w:rFonts w:ascii="Bahnschrift Light" w:hAnsi="Bahnschrift Light"/>
          <w:sz w:val="24"/>
          <w:szCs w:val="24"/>
        </w:rPr>
        <w:t>převezme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kontrolu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nad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vypisováním</w:t>
      </w:r>
      <w:proofErr w:type="spellEnd"/>
      <w:r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>
        <w:rPr>
          <w:rFonts w:ascii="Bahnschrift Light" w:hAnsi="Bahnschrift Light"/>
          <w:sz w:val="24"/>
          <w:szCs w:val="24"/>
        </w:rPr>
        <w:t>vstupem</w:t>
      </w:r>
      <w:proofErr w:type="spellEnd"/>
      <w:r w:rsidR="00457A8E">
        <w:rPr>
          <w:rFonts w:ascii="Bahnschrift Light" w:hAnsi="Bahnschrift Light"/>
          <w:sz w:val="24"/>
          <w:szCs w:val="24"/>
        </w:rPr>
        <w:t>,</w:t>
      </w:r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nastavení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příběhu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samotného</w:t>
      </w:r>
      <w:proofErr w:type="spellEnd"/>
      <w:r>
        <w:rPr>
          <w:rFonts w:ascii="Bahnschrift Light" w:hAnsi="Bahnschrift Light"/>
          <w:sz w:val="24"/>
          <w:szCs w:val="24"/>
        </w:rPr>
        <w:t xml:space="preserve"> (</w:t>
      </w:r>
      <w:proofErr w:type="spellStart"/>
      <w:r>
        <w:rPr>
          <w:rFonts w:ascii="Bahnschrift Light" w:hAnsi="Bahnschrift Light"/>
          <w:sz w:val="24"/>
          <w:szCs w:val="24"/>
        </w:rPr>
        <w:t>stále</w:t>
      </w:r>
      <w:proofErr w:type="spellEnd"/>
      <w:r>
        <w:rPr>
          <w:rFonts w:ascii="Bahnschrift Light" w:hAnsi="Bahnschrift Light"/>
          <w:sz w:val="24"/>
          <w:szCs w:val="24"/>
        </w:rPr>
        <w:t xml:space="preserve"> v Engine </w:t>
      </w:r>
      <w:proofErr w:type="spellStart"/>
      <w:r>
        <w:rPr>
          <w:rFonts w:ascii="Bahnschrift Light" w:hAnsi="Bahnschrift Light"/>
          <w:sz w:val="24"/>
          <w:szCs w:val="24"/>
        </w:rPr>
        <w:t>vláknu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asynchroně</w:t>
      </w:r>
      <w:proofErr w:type="spellEnd"/>
      <w:r>
        <w:rPr>
          <w:rFonts w:ascii="Bahnschrift Light" w:hAnsi="Bahnschrift Light"/>
          <w:sz w:val="24"/>
          <w:szCs w:val="24"/>
        </w:rPr>
        <w:t xml:space="preserve"> s GUI).</w:t>
      </w:r>
    </w:p>
    <w:p w14:paraId="28E72D68" w14:textId="630C788C" w:rsidR="00A2170F" w:rsidRDefault="00A2170F" w:rsidP="00A50E72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Vstup</w:t>
      </w:r>
      <w:proofErr w:type="spellEnd"/>
      <w:r>
        <w:rPr>
          <w:rFonts w:ascii="Bahnschrift Light" w:hAnsi="Bahnschrift Light"/>
          <w:sz w:val="24"/>
          <w:szCs w:val="24"/>
        </w:rPr>
        <w:t xml:space="preserve"> se </w:t>
      </w:r>
      <w:proofErr w:type="spellStart"/>
      <w:r>
        <w:rPr>
          <w:rFonts w:ascii="Bahnschrift Light" w:hAnsi="Bahnschrift Light"/>
          <w:sz w:val="24"/>
          <w:szCs w:val="24"/>
        </w:rPr>
        <w:t>nyní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provádí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univerzálně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pomocí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A2170F">
        <w:rPr>
          <w:rFonts w:ascii="Bahnschrift Light" w:hAnsi="Bahnschrift Light"/>
          <w:b/>
          <w:bCs/>
          <w:sz w:val="24"/>
          <w:szCs w:val="24"/>
        </w:rPr>
        <w:t>input2</w:t>
      </w:r>
      <w:proofErr w:type="gramStart"/>
      <w:r w:rsidRPr="00A2170F">
        <w:rPr>
          <w:rFonts w:ascii="Bahnschrift Light" w:hAnsi="Bahnschrift Light"/>
          <w:b/>
          <w:bCs/>
          <w:sz w:val="24"/>
          <w:szCs w:val="24"/>
        </w:rPr>
        <w:t>id(</w:t>
      </w:r>
      <w:proofErr w:type="gramEnd"/>
      <w:r w:rsidRPr="00A2170F">
        <w:rPr>
          <w:rFonts w:ascii="Bahnschrift Light" w:hAnsi="Bahnschrift Light"/>
          <w:b/>
          <w:bCs/>
          <w:sz w:val="24"/>
          <w:szCs w:val="24"/>
        </w:rPr>
        <w:t>)</w:t>
      </w:r>
      <w:r>
        <w:rPr>
          <w:rFonts w:ascii="Bahnschrift Light" w:hAnsi="Bahnschrift Light"/>
          <w:b/>
          <w:bCs/>
          <w:sz w:val="24"/>
          <w:szCs w:val="24"/>
        </w:rPr>
        <w:t xml:space="preserve"> </w:t>
      </w:r>
      <w:proofErr w:type="spellStart"/>
      <w:r w:rsidRPr="00A2170F">
        <w:rPr>
          <w:rFonts w:ascii="Bahnschrift Light" w:hAnsi="Bahnschrift Light"/>
          <w:sz w:val="24"/>
          <w:szCs w:val="24"/>
        </w:rPr>
        <w:t>metody</w:t>
      </w:r>
      <w:proofErr w:type="spellEnd"/>
      <w:r>
        <w:rPr>
          <w:rFonts w:ascii="Bahnschrift Light" w:hAnsi="Bahnschrift Light"/>
          <w:sz w:val="24"/>
          <w:szCs w:val="24"/>
        </w:rPr>
        <w:t xml:space="preserve">, </w:t>
      </w:r>
      <w:proofErr w:type="spellStart"/>
      <w:r>
        <w:rPr>
          <w:rFonts w:ascii="Bahnschrift Light" w:hAnsi="Bahnschrift Light"/>
          <w:sz w:val="24"/>
          <w:szCs w:val="24"/>
        </w:rPr>
        <w:t>která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vrací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Pr="00A2170F">
        <w:rPr>
          <w:rFonts w:ascii="Bahnschrift Light" w:hAnsi="Bahnschrift Light"/>
          <w:b/>
          <w:bCs/>
          <w:sz w:val="24"/>
          <w:szCs w:val="24"/>
        </w:rPr>
        <w:t>id</w:t>
      </w:r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odpovědi</w:t>
      </w:r>
      <w:proofErr w:type="spellEnd"/>
      <w:r>
        <w:rPr>
          <w:rFonts w:ascii="Bahnschrift Light" w:hAnsi="Bahnschrift Light"/>
          <w:sz w:val="24"/>
          <w:szCs w:val="24"/>
        </w:rPr>
        <w:t>.</w:t>
      </w:r>
    </w:p>
    <w:p w14:paraId="5FCCAF35" w14:textId="00FDA359" w:rsidR="001C6A47" w:rsidRDefault="001C6A47" w:rsidP="00A50E72">
      <w:pPr>
        <w:rPr>
          <w:rFonts w:ascii="Bahnschrift Light" w:hAnsi="Bahnschrift Light"/>
          <w:sz w:val="24"/>
          <w:szCs w:val="24"/>
        </w:rPr>
      </w:pPr>
    </w:p>
    <w:p w14:paraId="1D704A7A" w14:textId="77777777" w:rsidR="001C6A47" w:rsidRDefault="001C6A47" w:rsidP="00A50E72">
      <w:pPr>
        <w:rPr>
          <w:rFonts w:ascii="Bahnschrift Light" w:hAnsi="Bahnschrift Light"/>
          <w:sz w:val="24"/>
          <w:szCs w:val="24"/>
        </w:rPr>
      </w:pPr>
    </w:p>
    <w:p w14:paraId="4379846E" w14:textId="0BC433A3" w:rsidR="001C6A47" w:rsidRDefault="001C6A47" w:rsidP="001C6A47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Vytváření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Příběhů</w:t>
      </w:r>
      <w:proofErr w:type="spellEnd"/>
    </w:p>
    <w:p w14:paraId="51604277" w14:textId="77777777" w:rsidR="008534B6" w:rsidRDefault="008534B6" w:rsidP="00C33A70">
      <w:pPr>
        <w:rPr>
          <w:rFonts w:ascii="Bahnschrift Light" w:hAnsi="Bahnschrift Light"/>
          <w:b/>
          <w:bCs/>
          <w:sz w:val="20"/>
          <w:szCs w:val="20"/>
        </w:rPr>
      </w:pPr>
    </w:p>
    <w:p w14:paraId="0AC739B4" w14:textId="7DDAD653" w:rsidR="00C33A70" w:rsidRDefault="00453429" w:rsidP="00C33A70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Všechny</w:t>
      </w:r>
      <w:proofErr w:type="spellEnd"/>
      <w:r>
        <w:rPr>
          <w:rFonts w:ascii="Bahnschrift Light" w:hAnsi="Bahnschrift Light"/>
          <w:sz w:val="24"/>
          <w:szCs w:val="24"/>
        </w:rPr>
        <w:t xml:space="preserve"> data </w:t>
      </w:r>
      <w:proofErr w:type="spellStart"/>
      <w:r>
        <w:rPr>
          <w:rFonts w:ascii="Bahnschrift Light" w:hAnsi="Bahnschrift Light"/>
          <w:sz w:val="24"/>
          <w:szCs w:val="24"/>
        </w:rPr>
        <w:t>příběhů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jsou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uloženy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r w:rsidR="009A7C61">
        <w:rPr>
          <w:rFonts w:ascii="Bahnschrift Light" w:hAnsi="Bahnschrift Light"/>
          <w:sz w:val="24"/>
          <w:szCs w:val="24"/>
        </w:rPr>
        <w:t xml:space="preserve">v </w:t>
      </w:r>
      <w:r w:rsidR="009A7C61" w:rsidRPr="00824EAD">
        <w:rPr>
          <w:rFonts w:ascii="Bahnschrift Light" w:hAnsi="Bahnschrift Light"/>
          <w:b/>
          <w:bCs/>
          <w:sz w:val="24"/>
          <w:szCs w:val="24"/>
        </w:rPr>
        <w:t>“</w:t>
      </w:r>
      <w:proofErr w:type="spellStart"/>
      <w:r w:rsidR="009A7C61" w:rsidRPr="00824EAD">
        <w:rPr>
          <w:rFonts w:ascii="Bahnschrift Light" w:hAnsi="Bahnschrift Light"/>
          <w:b/>
          <w:bCs/>
          <w:sz w:val="24"/>
          <w:szCs w:val="24"/>
        </w:rPr>
        <w:t>Buňkách</w:t>
      </w:r>
      <w:proofErr w:type="spellEnd"/>
      <w:r w:rsidR="009A7C61" w:rsidRPr="00824EAD">
        <w:rPr>
          <w:rFonts w:ascii="Bahnschrift Light" w:hAnsi="Bahnschrift Light"/>
          <w:b/>
          <w:bCs/>
          <w:sz w:val="24"/>
          <w:szCs w:val="24"/>
        </w:rPr>
        <w:t>”</w:t>
      </w:r>
      <w:r w:rsidR="009A7C61">
        <w:rPr>
          <w:rFonts w:ascii="Bahnschrift Light" w:hAnsi="Bahnschrift Light"/>
          <w:sz w:val="24"/>
          <w:szCs w:val="24"/>
        </w:rPr>
        <w:t xml:space="preserve"> v </w:t>
      </w:r>
      <w:proofErr w:type="spellStart"/>
      <w:r w:rsidR="009A7C61">
        <w:rPr>
          <w:rFonts w:ascii="Bahnschrift Light" w:hAnsi="Bahnschrift Light"/>
          <w:sz w:val="24"/>
          <w:szCs w:val="24"/>
        </w:rPr>
        <w:t>souboru</w:t>
      </w:r>
      <w:proofErr w:type="spellEnd"/>
      <w:r w:rsidR="009A7C61">
        <w:rPr>
          <w:rFonts w:ascii="Bahnschrift Light" w:hAnsi="Bahnschrift Light"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 xml:space="preserve">pod </w:t>
      </w:r>
      <w:proofErr w:type="spellStart"/>
      <w:proofErr w:type="gramStart"/>
      <w:r>
        <w:rPr>
          <w:rFonts w:ascii="Bahnschrift Light" w:hAnsi="Bahnschrift Light"/>
          <w:sz w:val="24"/>
          <w:szCs w:val="24"/>
        </w:rPr>
        <w:t>příponou</w:t>
      </w:r>
      <w:proofErr w:type="spellEnd"/>
      <w:r>
        <w:rPr>
          <w:rFonts w:ascii="Bahnschrift Light" w:hAnsi="Bahnschrift Light"/>
          <w:sz w:val="24"/>
          <w:szCs w:val="24"/>
        </w:rPr>
        <w:t xml:space="preserve"> .</w:t>
      </w:r>
      <w:r w:rsidRPr="00FA2F55">
        <w:rPr>
          <w:rFonts w:ascii="Bahnschrift Light" w:hAnsi="Bahnschrift Light"/>
          <w:i/>
          <w:iCs/>
          <w:sz w:val="24"/>
          <w:szCs w:val="24"/>
        </w:rPr>
        <w:t>nodes</w:t>
      </w:r>
      <w:proofErr w:type="gramEnd"/>
      <w:r w:rsidR="009A7C61">
        <w:rPr>
          <w:rFonts w:ascii="Bahnschrift Light" w:hAnsi="Bahnschrift Light"/>
          <w:sz w:val="24"/>
          <w:szCs w:val="24"/>
        </w:rPr>
        <w:t xml:space="preserve">. </w:t>
      </w:r>
      <w:proofErr w:type="spellStart"/>
      <w:r w:rsidR="009A7C61">
        <w:rPr>
          <w:rFonts w:ascii="Bahnschrift Light" w:hAnsi="Bahnschrift Light"/>
          <w:sz w:val="24"/>
          <w:szCs w:val="24"/>
        </w:rPr>
        <w:t>Tyto</w:t>
      </w:r>
      <w:proofErr w:type="spellEnd"/>
      <w:r w:rsidR="009A7C6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9A7C61">
        <w:rPr>
          <w:rFonts w:ascii="Bahnschrift Light" w:hAnsi="Bahnschrift Light"/>
          <w:sz w:val="24"/>
          <w:szCs w:val="24"/>
        </w:rPr>
        <w:t>soubory</w:t>
      </w:r>
      <w:proofErr w:type="spellEnd"/>
      <w:r>
        <w:rPr>
          <w:rFonts w:ascii="Bahnschrift Light" w:hAnsi="Bahnschrift Light"/>
          <w:sz w:val="24"/>
          <w:szCs w:val="24"/>
        </w:rPr>
        <w:t xml:space="preserve"> se</w:t>
      </w:r>
      <w:r w:rsidR="009A7C6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9A7C61">
        <w:rPr>
          <w:rFonts w:ascii="Bahnschrift Light" w:hAnsi="Bahnschrift Light"/>
          <w:sz w:val="24"/>
          <w:szCs w:val="24"/>
        </w:rPr>
        <w:t>rozlišují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podle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jména</w:t>
      </w:r>
      <w:proofErr w:type="spellEnd"/>
      <w:r w:rsidR="009A7C61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9A7C61">
        <w:rPr>
          <w:rFonts w:ascii="Bahnschrift Light" w:hAnsi="Bahnschrift Light"/>
          <w:sz w:val="24"/>
          <w:szCs w:val="24"/>
        </w:rPr>
        <w:t>na</w:t>
      </w:r>
      <w:proofErr w:type="spellEnd"/>
      <w:r>
        <w:rPr>
          <w:rFonts w:ascii="Bahnschrift Light" w:hAnsi="Bahnschrift Light"/>
          <w:sz w:val="24"/>
          <w:szCs w:val="24"/>
        </w:rPr>
        <w:t>:</w:t>
      </w:r>
    </w:p>
    <w:p w14:paraId="72134AC7" w14:textId="6928ABF4" w:rsidR="00453429" w:rsidRDefault="00453429" w:rsidP="00C33A70">
      <w:pPr>
        <w:rPr>
          <w:rFonts w:ascii="Bahnschrift Light" w:hAnsi="Bahnschrift Light"/>
          <w:sz w:val="24"/>
          <w:szCs w:val="24"/>
        </w:rPr>
      </w:pPr>
    </w:p>
    <w:p w14:paraId="58598CA0" w14:textId="52BB4B1F" w:rsidR="00453429" w:rsidRDefault="00453429" w:rsidP="00C33A70">
      <w:pPr>
        <w:rPr>
          <w:rFonts w:ascii="Bahnschrift Light" w:hAnsi="Bahnschrift Light"/>
          <w:sz w:val="24"/>
          <w:szCs w:val="24"/>
        </w:rPr>
      </w:pPr>
      <w:proofErr w:type="spellStart"/>
      <w:r w:rsidRPr="00552FD1">
        <w:rPr>
          <w:rFonts w:ascii="Bahnschrift Light" w:hAnsi="Bahnschrift Light"/>
          <w:b/>
          <w:bCs/>
          <w:sz w:val="24"/>
          <w:szCs w:val="24"/>
        </w:rPr>
        <w:t>DIALOG.nodes</w:t>
      </w:r>
      <w:proofErr w:type="spellEnd"/>
      <w:r w:rsidR="00552FD1">
        <w:rPr>
          <w:rFonts w:ascii="Bahnschrift Light" w:hAnsi="Bahnschrift Light"/>
          <w:sz w:val="24"/>
          <w:szCs w:val="24"/>
        </w:rPr>
        <w:t xml:space="preserve"> –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Obsahuje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data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potřebná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pro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průběh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příběhu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: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Dialogy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Možnosti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Eventy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Rozcestí</w:t>
      </w:r>
      <w:proofErr w:type="spellEnd"/>
      <w:r w:rsidR="002D228B" w:rsidRPr="00027D40"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 w:rsidR="00193D49" w:rsidRPr="00027D40">
        <w:rPr>
          <w:rFonts w:ascii="Bahnschrift Light" w:hAnsi="Bahnschrift Light"/>
          <w:i/>
          <w:iCs/>
          <w:sz w:val="24"/>
          <w:szCs w:val="24"/>
        </w:rPr>
        <w:t>P</w:t>
      </w:r>
      <w:r w:rsidR="002D228B" w:rsidRPr="00027D40">
        <w:rPr>
          <w:rFonts w:ascii="Bahnschrift Light" w:hAnsi="Bahnschrift Light"/>
          <w:i/>
          <w:iCs/>
          <w:sz w:val="24"/>
          <w:szCs w:val="24"/>
        </w:rPr>
        <w:t>říkazy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etc.</w:t>
      </w:r>
    </w:p>
    <w:p w14:paraId="67B06502" w14:textId="77777777" w:rsidR="00552FD1" w:rsidRDefault="00552FD1" w:rsidP="00C33A70">
      <w:pPr>
        <w:rPr>
          <w:rFonts w:ascii="Bahnschrift Light" w:hAnsi="Bahnschrift Light"/>
          <w:sz w:val="24"/>
          <w:szCs w:val="24"/>
        </w:rPr>
      </w:pPr>
    </w:p>
    <w:p w14:paraId="2ED8DAA8" w14:textId="47918256" w:rsidR="00CF7CE2" w:rsidRDefault="00CF7CE2" w:rsidP="00C33A70">
      <w:pPr>
        <w:rPr>
          <w:rFonts w:ascii="Bahnschrift Light" w:hAnsi="Bahnschrift Light"/>
          <w:sz w:val="24"/>
          <w:szCs w:val="24"/>
        </w:rPr>
      </w:pPr>
      <w:proofErr w:type="spellStart"/>
      <w:r w:rsidRPr="00552FD1">
        <w:rPr>
          <w:rFonts w:ascii="Bahnschrift Light" w:hAnsi="Bahnschrift Light"/>
          <w:b/>
          <w:bCs/>
          <w:sz w:val="24"/>
          <w:szCs w:val="24"/>
        </w:rPr>
        <w:t>BATTLE.nodes</w:t>
      </w:r>
      <w:proofErr w:type="spellEnd"/>
      <w:r w:rsidR="00552FD1"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="00552FD1" w:rsidRPr="00552FD1">
        <w:rPr>
          <w:rFonts w:ascii="Bahnschrift Light" w:hAnsi="Bahnschrift Light"/>
          <w:sz w:val="24"/>
          <w:szCs w:val="24"/>
        </w:rPr>
        <w:t xml:space="preserve">–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Obsahuje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data pro “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bojové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552FD1" w:rsidRPr="00027D40">
        <w:rPr>
          <w:rFonts w:ascii="Bahnschrift Light" w:hAnsi="Bahnschrift Light"/>
          <w:i/>
          <w:iCs/>
          <w:sz w:val="24"/>
          <w:szCs w:val="24"/>
        </w:rPr>
        <w:t>sekvence</w:t>
      </w:r>
      <w:proofErr w:type="spellEnd"/>
      <w:r w:rsidR="00552FD1" w:rsidRPr="00027D40">
        <w:rPr>
          <w:rFonts w:ascii="Bahnschrift Light" w:hAnsi="Bahnschrift Light"/>
          <w:i/>
          <w:iCs/>
          <w:sz w:val="24"/>
          <w:szCs w:val="24"/>
        </w:rPr>
        <w:t>”,</w:t>
      </w:r>
      <w:r w:rsidR="00552FD1">
        <w:rPr>
          <w:rFonts w:ascii="Bahnschrift Light" w:hAnsi="Bahnschrift Light"/>
          <w:sz w:val="24"/>
          <w:szCs w:val="24"/>
        </w:rPr>
        <w:t xml:space="preserve"> </w:t>
      </w:r>
    </w:p>
    <w:p w14:paraId="34420731" w14:textId="77777777" w:rsidR="0076661E" w:rsidRPr="00552FD1" w:rsidRDefault="0076661E" w:rsidP="00C33A70">
      <w:pPr>
        <w:rPr>
          <w:rFonts w:ascii="Bahnschrift Light" w:hAnsi="Bahnschrift Light"/>
          <w:b/>
          <w:bCs/>
          <w:sz w:val="24"/>
          <w:szCs w:val="24"/>
        </w:rPr>
      </w:pPr>
    </w:p>
    <w:p w14:paraId="6A1678F2" w14:textId="56DF163B" w:rsidR="00CF7CE2" w:rsidRDefault="00CF7CE2" w:rsidP="00C33A70">
      <w:pPr>
        <w:rPr>
          <w:rFonts w:ascii="Bahnschrift Light" w:hAnsi="Bahnschrift Light"/>
          <w:i/>
          <w:iCs/>
          <w:sz w:val="24"/>
          <w:szCs w:val="24"/>
        </w:rPr>
      </w:pPr>
      <w:proofErr w:type="spellStart"/>
      <w:r w:rsidRPr="0076661E">
        <w:rPr>
          <w:rFonts w:ascii="Bahnschrift Light" w:hAnsi="Bahnschrift Light"/>
          <w:b/>
          <w:bCs/>
          <w:sz w:val="24"/>
          <w:szCs w:val="24"/>
        </w:rPr>
        <w:t>ITEMS.nodes</w:t>
      </w:r>
      <w:proofErr w:type="spellEnd"/>
      <w:r w:rsidR="0076661E">
        <w:rPr>
          <w:rFonts w:ascii="Bahnschrift Light" w:hAnsi="Bahnschrift Light"/>
          <w:b/>
          <w:bCs/>
          <w:sz w:val="24"/>
          <w:szCs w:val="24"/>
        </w:rPr>
        <w:t xml:space="preserve"> </w:t>
      </w:r>
      <w:r w:rsidR="0076661E">
        <w:rPr>
          <w:rFonts w:ascii="Bahnschrift Light" w:hAnsi="Bahnschrift Light"/>
          <w:sz w:val="24"/>
          <w:szCs w:val="24"/>
        </w:rPr>
        <w:t>–</w:t>
      </w:r>
      <w:r w:rsidR="0076661E" w:rsidRPr="0076661E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Obsahuje</w:t>
      </w:r>
      <w:proofErr w:type="spellEnd"/>
      <w:r w:rsidR="0076661E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počátky</w:t>
      </w:r>
      <w:proofErr w:type="spellEnd"/>
      <w:r w:rsidR="0076661E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systému</w:t>
      </w:r>
      <w:proofErr w:type="spellEnd"/>
      <w:r w:rsidR="0076661E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na</w:t>
      </w:r>
      <w:proofErr w:type="spellEnd"/>
      <w:r w:rsidR="0076661E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zakládání</w:t>
      </w:r>
      <w:proofErr w:type="spellEnd"/>
      <w:r w:rsidR="0076661E" w:rsidRPr="00027D40"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 w:rsidR="0076661E" w:rsidRPr="00027D40">
        <w:rPr>
          <w:rFonts w:ascii="Bahnschrift Light" w:hAnsi="Bahnschrift Light"/>
          <w:i/>
          <w:iCs/>
          <w:sz w:val="24"/>
          <w:szCs w:val="24"/>
        </w:rPr>
        <w:t>objektů</w:t>
      </w:r>
      <w:proofErr w:type="spellEnd"/>
      <w:r w:rsidR="00C0439C" w:rsidRPr="00027D40">
        <w:rPr>
          <w:rFonts w:ascii="Bahnschrift Light" w:hAnsi="Bahnschrift Light"/>
          <w:i/>
          <w:iCs/>
          <w:sz w:val="24"/>
          <w:szCs w:val="24"/>
        </w:rPr>
        <w:t>.</w:t>
      </w:r>
    </w:p>
    <w:p w14:paraId="4764B15F" w14:textId="7CF55E7A" w:rsidR="008A5BAD" w:rsidRDefault="008A5BAD" w:rsidP="00C33A70">
      <w:pPr>
        <w:rPr>
          <w:rFonts w:ascii="Bahnschrift Light" w:hAnsi="Bahnschrift Light"/>
          <w:i/>
          <w:iCs/>
          <w:sz w:val="24"/>
          <w:szCs w:val="24"/>
        </w:rPr>
      </w:pPr>
    </w:p>
    <w:p w14:paraId="6C366DC5" w14:textId="3AE2DD09" w:rsidR="008A5BAD" w:rsidRPr="00027D40" w:rsidRDefault="008A5BAD" w:rsidP="00C33A70">
      <w:pPr>
        <w:rPr>
          <w:rFonts w:ascii="Bahnschrift Light" w:hAnsi="Bahnschrift Light"/>
          <w:b/>
          <w:bCs/>
          <w:i/>
          <w:iCs/>
          <w:sz w:val="24"/>
          <w:szCs w:val="24"/>
        </w:rPr>
      </w:pPr>
      <w:proofErr w:type="spellStart"/>
      <w:r>
        <w:rPr>
          <w:rFonts w:ascii="Bahnschrift Light" w:hAnsi="Bahnschrift Light"/>
          <w:b/>
          <w:bCs/>
          <w:sz w:val="24"/>
          <w:szCs w:val="24"/>
        </w:rPr>
        <w:t>SETTING</w:t>
      </w:r>
      <w:r w:rsidRPr="0076661E">
        <w:rPr>
          <w:rFonts w:ascii="Bahnschrift Light" w:hAnsi="Bahnschrift Light"/>
          <w:b/>
          <w:bCs/>
          <w:sz w:val="24"/>
          <w:szCs w:val="24"/>
        </w:rPr>
        <w:t>.</w:t>
      </w:r>
      <w:r>
        <w:rPr>
          <w:rFonts w:ascii="Bahnschrift Light" w:hAnsi="Bahnschrift Light"/>
          <w:b/>
          <w:bCs/>
          <w:sz w:val="24"/>
          <w:szCs w:val="24"/>
        </w:rPr>
        <w:t>json</w:t>
      </w:r>
      <w:proofErr w:type="spellEnd"/>
      <w:r>
        <w:rPr>
          <w:rFonts w:ascii="Bahnschrift Light" w:hAnsi="Bahnschrift Light"/>
          <w:b/>
          <w:bCs/>
          <w:sz w:val="24"/>
          <w:szCs w:val="24"/>
        </w:rPr>
        <w:t xml:space="preserve"> </w:t>
      </w:r>
      <w:r>
        <w:rPr>
          <w:rFonts w:ascii="Bahnschrift Light" w:hAnsi="Bahnschrift Light"/>
          <w:sz w:val="24"/>
          <w:szCs w:val="24"/>
        </w:rPr>
        <w:t>–</w:t>
      </w:r>
      <w:r w:rsidRPr="0076661E"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Bude</w:t>
      </w:r>
      <w:proofErr w:type="spellEnd"/>
      <w:r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obsahovat</w:t>
      </w:r>
      <w:proofErr w:type="spellEnd"/>
      <w:r>
        <w:rPr>
          <w:rFonts w:ascii="Bahnschrift Light" w:hAnsi="Bahnschrift Light"/>
          <w:i/>
          <w:iCs/>
          <w:sz w:val="24"/>
          <w:szCs w:val="24"/>
        </w:rPr>
        <w:t xml:space="preserve"> data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nastavení</w:t>
      </w:r>
      <w:proofErr w:type="spellEnd"/>
      <w:r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aplikace</w:t>
      </w:r>
      <w:proofErr w:type="spellEnd"/>
      <w:r>
        <w:rPr>
          <w:rFonts w:ascii="Bahnschrift Light" w:hAnsi="Bahnschrift Light"/>
          <w:i/>
          <w:iCs/>
          <w:sz w:val="24"/>
          <w:szCs w:val="24"/>
        </w:rPr>
        <w:t xml:space="preserve">,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zatím</w:t>
      </w:r>
      <w:proofErr w:type="spellEnd"/>
      <w:r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jen</w:t>
      </w:r>
      <w:proofErr w:type="spellEnd"/>
      <w:r>
        <w:rPr>
          <w:rFonts w:ascii="Bahnschrift Light" w:hAnsi="Bahnschrift Light"/>
          <w:i/>
          <w:iCs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i/>
          <w:iCs/>
          <w:sz w:val="24"/>
          <w:szCs w:val="24"/>
        </w:rPr>
        <w:t>verze</w:t>
      </w:r>
      <w:proofErr w:type="spellEnd"/>
      <w:r w:rsidRPr="00027D40">
        <w:rPr>
          <w:rFonts w:ascii="Bahnschrift Light" w:hAnsi="Bahnschrift Light"/>
          <w:i/>
          <w:iCs/>
          <w:sz w:val="24"/>
          <w:szCs w:val="24"/>
        </w:rPr>
        <w:t>.</w:t>
      </w:r>
    </w:p>
    <w:p w14:paraId="6ACC283A" w14:textId="27204DE7" w:rsidR="00C33A70" w:rsidRDefault="00C33A70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044C0EF5" w14:textId="39469576" w:rsidR="003F342C" w:rsidRDefault="00762C3C" w:rsidP="00A50E72">
      <w:pPr>
        <w:rPr>
          <w:rFonts w:ascii="Bahnschrift Light" w:hAnsi="Bahnschrift Light"/>
          <w:b/>
          <w:bCs/>
          <w:sz w:val="20"/>
          <w:szCs w:val="20"/>
        </w:rPr>
      </w:pPr>
      <w:r>
        <w:rPr>
          <w:rFonts w:ascii="Bahnschrift Light" w:hAnsi="Bahnschrift Light"/>
          <w:b/>
          <w:bCs/>
          <w:sz w:val="20"/>
          <w:szCs w:val="20"/>
        </w:rPr>
        <w:t xml:space="preserve">Pro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plnou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dokumentaci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API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Enginu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je k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dispozici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JavaDoc</w:t>
      </w:r>
      <w:proofErr w:type="spellEnd"/>
      <w:r w:rsidR="00C0226D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nebo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dodatečné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kometáře</w:t>
      </w:r>
      <w:proofErr w:type="spellEnd"/>
      <w:r w:rsidR="00C0226D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C0226D">
        <w:rPr>
          <w:rFonts w:ascii="Bahnschrift Light" w:hAnsi="Bahnschrift Light"/>
          <w:b/>
          <w:bCs/>
          <w:sz w:val="20"/>
          <w:szCs w:val="20"/>
        </w:rPr>
        <w:t>ve</w:t>
      </w:r>
      <w:proofErr w:type="spellEnd"/>
      <w:r w:rsidR="00C0226D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C0226D">
        <w:rPr>
          <w:rFonts w:ascii="Bahnschrift Light" w:hAnsi="Bahnschrift Light"/>
          <w:b/>
          <w:bCs/>
          <w:sz w:val="20"/>
          <w:szCs w:val="20"/>
        </w:rPr>
        <w:t>zrojovém</w:t>
      </w:r>
      <w:proofErr w:type="spellEnd"/>
      <w:r w:rsidR="00C0226D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C0226D">
        <w:rPr>
          <w:rFonts w:ascii="Bahnschrift Light" w:hAnsi="Bahnschrift Light"/>
          <w:b/>
          <w:bCs/>
          <w:sz w:val="20"/>
          <w:szCs w:val="20"/>
        </w:rPr>
        <w:t>kódu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. </w:t>
      </w:r>
      <w:proofErr w:type="spellStart"/>
      <w:r w:rsidR="00F14D55">
        <w:rPr>
          <w:rFonts w:ascii="Bahnschrift Light" w:hAnsi="Bahnschrift Light"/>
          <w:b/>
          <w:bCs/>
          <w:sz w:val="20"/>
          <w:szCs w:val="20"/>
        </w:rPr>
        <w:t>Nyní</w:t>
      </w:r>
      <w:proofErr w:type="spellEnd"/>
      <w:r w:rsidR="00F14D55">
        <w:rPr>
          <w:rFonts w:ascii="Bahnschrift Light" w:hAnsi="Bahnschrift Light"/>
          <w:b/>
          <w:bCs/>
          <w:sz w:val="20"/>
          <w:szCs w:val="20"/>
        </w:rPr>
        <w:t xml:space="preserve"> je I k </w:t>
      </w:r>
      <w:proofErr w:type="spellStart"/>
      <w:r w:rsidR="00F14D55">
        <w:rPr>
          <w:rFonts w:ascii="Bahnschrift Light" w:hAnsi="Bahnschrift Light"/>
          <w:b/>
          <w:bCs/>
          <w:sz w:val="20"/>
          <w:szCs w:val="20"/>
        </w:rPr>
        <w:t>dispozici</w:t>
      </w:r>
      <w:proofErr w:type="spellEnd"/>
      <w:r w:rsidR="00F14D55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F14D55">
        <w:rPr>
          <w:rFonts w:ascii="Bahnschrift Light" w:hAnsi="Bahnschrift Light"/>
          <w:b/>
          <w:bCs/>
          <w:sz w:val="20"/>
          <w:szCs w:val="20"/>
        </w:rPr>
        <w:t>powerpoint</w:t>
      </w:r>
      <w:proofErr w:type="spellEnd"/>
      <w:r w:rsidR="00F14D55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F14D55">
        <w:rPr>
          <w:rFonts w:ascii="Bahnschrift Light" w:hAnsi="Bahnschrift Light"/>
          <w:b/>
          <w:bCs/>
          <w:sz w:val="20"/>
          <w:szCs w:val="20"/>
        </w:rPr>
        <w:t>prezentace</w:t>
      </w:r>
      <w:proofErr w:type="spellEnd"/>
      <w:r w:rsidR="00BC3AC6">
        <w:rPr>
          <w:rFonts w:ascii="Bahnschrift Light" w:hAnsi="Bahnschrift Light"/>
          <w:b/>
          <w:bCs/>
          <w:sz w:val="20"/>
          <w:szCs w:val="20"/>
        </w:rPr>
        <w:t xml:space="preserve">, </w:t>
      </w:r>
      <w:proofErr w:type="spellStart"/>
      <w:r w:rsidR="00BC3AC6">
        <w:rPr>
          <w:rFonts w:ascii="Bahnschrift Light" w:hAnsi="Bahnschrift Light"/>
          <w:b/>
          <w:bCs/>
          <w:sz w:val="20"/>
          <w:szCs w:val="20"/>
        </w:rPr>
        <w:t>která</w:t>
      </w:r>
      <w:proofErr w:type="spellEnd"/>
      <w:r w:rsidR="00BC3AC6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BC3AC6">
        <w:rPr>
          <w:rFonts w:ascii="Bahnschrift Light" w:hAnsi="Bahnschrift Light"/>
          <w:b/>
          <w:bCs/>
          <w:sz w:val="20"/>
          <w:szCs w:val="20"/>
        </w:rPr>
        <w:t>stručně</w:t>
      </w:r>
      <w:proofErr w:type="spellEnd"/>
      <w:r w:rsidR="00BC3AC6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BC3AC6">
        <w:rPr>
          <w:rFonts w:ascii="Bahnschrift Light" w:hAnsi="Bahnschrift Light"/>
          <w:b/>
          <w:bCs/>
          <w:sz w:val="20"/>
          <w:szCs w:val="20"/>
        </w:rPr>
        <w:t>vysvětluje</w:t>
      </w:r>
      <w:proofErr w:type="spellEnd"/>
      <w:r w:rsidR="00BC3AC6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BC3AC6">
        <w:rPr>
          <w:rFonts w:ascii="Bahnschrift Light" w:hAnsi="Bahnschrift Light"/>
          <w:b/>
          <w:bCs/>
          <w:sz w:val="20"/>
          <w:szCs w:val="20"/>
        </w:rPr>
        <w:t>vyváření</w:t>
      </w:r>
      <w:proofErr w:type="spellEnd"/>
      <w:r w:rsidR="00BC3AC6">
        <w:rPr>
          <w:rFonts w:ascii="Bahnschrift Light" w:hAnsi="Bahnschrift Light"/>
          <w:b/>
          <w:bCs/>
          <w:sz w:val="20"/>
          <w:szCs w:val="20"/>
        </w:rPr>
        <w:t xml:space="preserve"> </w:t>
      </w:r>
      <w:proofErr w:type="spellStart"/>
      <w:r w:rsidR="00BC3AC6">
        <w:rPr>
          <w:rFonts w:ascii="Bahnschrift Light" w:hAnsi="Bahnschrift Light"/>
          <w:b/>
          <w:bCs/>
          <w:sz w:val="20"/>
          <w:szCs w:val="20"/>
        </w:rPr>
        <w:t>příběhů</w:t>
      </w:r>
      <w:proofErr w:type="spellEnd"/>
      <w:r w:rsidR="00BC3AC6">
        <w:rPr>
          <w:rFonts w:ascii="Bahnschrift Light" w:hAnsi="Bahnschrift Light"/>
          <w:b/>
          <w:bCs/>
          <w:sz w:val="20"/>
          <w:szCs w:val="20"/>
        </w:rPr>
        <w:t xml:space="preserve">, </w:t>
      </w:r>
      <w:proofErr w:type="spellStart"/>
      <w:r w:rsidR="00BC3AC6">
        <w:rPr>
          <w:rFonts w:ascii="Bahnschrift Light" w:hAnsi="Bahnschrift Light"/>
          <w:b/>
          <w:bCs/>
          <w:sz w:val="20"/>
          <w:szCs w:val="20"/>
        </w:rPr>
        <w:t>funkcí</w:t>
      </w:r>
      <w:proofErr w:type="spellEnd"/>
      <w:r w:rsidR="00BC3AC6">
        <w:rPr>
          <w:rFonts w:ascii="Bahnschrift Light" w:hAnsi="Bahnschrift Light"/>
          <w:b/>
          <w:bCs/>
          <w:sz w:val="20"/>
          <w:szCs w:val="20"/>
        </w:rPr>
        <w:t xml:space="preserve"> etc.</w:t>
      </w:r>
    </w:p>
    <w:p w14:paraId="150C3758" w14:textId="10B3F0E1" w:rsidR="008F6DAB" w:rsidRDefault="008F6DAB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7DF82556" w14:textId="77777777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0188894D" w14:textId="4001C3A7" w:rsidR="008F6DAB" w:rsidRDefault="003F5429" w:rsidP="00A50E72">
      <w:p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Současný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Souhrn</w:t>
      </w:r>
      <w:proofErr w:type="spellEnd"/>
      <w:r>
        <w:rPr>
          <w:rFonts w:ascii="Bahnschrift" w:hAnsi="Bahnschrift"/>
          <w:sz w:val="24"/>
          <w:szCs w:val="24"/>
        </w:rPr>
        <w:t>:</w:t>
      </w:r>
    </w:p>
    <w:p w14:paraId="1EBBBE67" w14:textId="77777777" w:rsidR="00587984" w:rsidRDefault="00587984" w:rsidP="00A50E72">
      <w:pPr>
        <w:rPr>
          <w:rFonts w:ascii="Bahnschrift" w:hAnsi="Bahnschrift"/>
          <w:sz w:val="24"/>
          <w:szCs w:val="24"/>
        </w:rPr>
      </w:pPr>
    </w:p>
    <w:p w14:paraId="26EC0BCD" w14:textId="5BF9A6D1" w:rsidR="003F5429" w:rsidRDefault="003F5429" w:rsidP="003F5429">
      <w:pPr>
        <w:rPr>
          <w:rFonts w:ascii="Bahnschrift Light" w:hAnsi="Bahnschrift Light"/>
          <w:sz w:val="24"/>
          <w:szCs w:val="24"/>
        </w:rPr>
      </w:pPr>
      <w:proofErr w:type="spellStart"/>
      <w:r>
        <w:rPr>
          <w:rFonts w:ascii="Bahnschrift Light" w:hAnsi="Bahnschrift Light"/>
          <w:sz w:val="24"/>
          <w:szCs w:val="24"/>
        </w:rPr>
        <w:t>Místo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toho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abych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dělat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demonstrační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příběh</w:t>
      </w:r>
      <w:proofErr w:type="spellEnd"/>
      <w:r>
        <w:rPr>
          <w:rFonts w:ascii="Bahnschrift Light" w:hAnsi="Bahnschrift Light"/>
          <w:sz w:val="24"/>
          <w:szCs w:val="24"/>
        </w:rPr>
        <w:t xml:space="preserve"> co </w:t>
      </w:r>
      <w:proofErr w:type="spellStart"/>
      <w:r>
        <w:rPr>
          <w:rFonts w:ascii="Bahnschrift Light" w:hAnsi="Bahnschrift Light"/>
          <w:sz w:val="24"/>
          <w:szCs w:val="24"/>
        </w:rPr>
        <w:t>ukáže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všechny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současné</w:t>
      </w:r>
      <w:proofErr w:type="spellEnd"/>
      <w:r>
        <w:rPr>
          <w:rFonts w:ascii="Bahnschrift Light" w:hAnsi="Bahnschrift Light"/>
          <w:sz w:val="24"/>
          <w:szCs w:val="24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</w:rPr>
        <w:t>funkce</w:t>
      </w:r>
      <w:proofErr w:type="spellEnd"/>
      <w:r>
        <w:rPr>
          <w:rFonts w:ascii="Bahnschrift Light" w:hAnsi="Bahnschrift Light"/>
          <w:sz w:val="24"/>
          <w:szCs w:val="24"/>
        </w:rPr>
        <w:t xml:space="preserve"> TBSE</w:t>
      </w:r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sem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se </w:t>
      </w:r>
      <w:proofErr w:type="spellStart"/>
      <w:r w:rsidR="00587984">
        <w:rPr>
          <w:rFonts w:ascii="Bahnschrift Light" w:hAnsi="Bahnschrift Light"/>
          <w:sz w:val="24"/>
          <w:szCs w:val="24"/>
        </w:rPr>
        <w:t>soustředil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na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ledění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ukládání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Tokenů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 w:rsidR="00587984">
        <w:rPr>
          <w:rFonts w:ascii="Bahnschrift Light" w:hAnsi="Bahnschrift Light"/>
          <w:sz w:val="24"/>
          <w:szCs w:val="24"/>
        </w:rPr>
        <w:t>Načítání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jich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jako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podmínky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. </w:t>
      </w:r>
      <w:proofErr w:type="spellStart"/>
      <w:r w:rsidR="00587984">
        <w:rPr>
          <w:rFonts w:ascii="Bahnschrift Light" w:hAnsi="Bahnschrift Light"/>
          <w:sz w:val="24"/>
          <w:szCs w:val="24"/>
        </w:rPr>
        <w:t>Bohužel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jsem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ani </w:t>
      </w:r>
      <w:proofErr w:type="spellStart"/>
      <w:r w:rsidR="00587984">
        <w:rPr>
          <w:rFonts w:ascii="Bahnschrift Light" w:hAnsi="Bahnschrift Light"/>
          <w:sz w:val="24"/>
          <w:szCs w:val="24"/>
        </w:rPr>
        <w:t>jeden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z </w:t>
      </w:r>
      <w:proofErr w:type="spellStart"/>
      <w:r w:rsidR="00587984">
        <w:rPr>
          <w:rFonts w:ascii="Bahnschrift Light" w:hAnsi="Bahnschrift Light"/>
          <w:sz w:val="24"/>
          <w:szCs w:val="24"/>
        </w:rPr>
        <w:t>těhto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nových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nápadů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na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poslední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chvíli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nestihnul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zrealizovat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 w:rsidR="00587984">
        <w:rPr>
          <w:rFonts w:ascii="Bahnschrift Light" w:hAnsi="Bahnschrift Light"/>
          <w:sz w:val="24"/>
          <w:szCs w:val="24"/>
        </w:rPr>
        <w:t>celkověmě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to </w:t>
      </w:r>
      <w:proofErr w:type="spellStart"/>
      <w:r w:rsidR="00587984">
        <w:rPr>
          <w:rFonts w:ascii="Bahnschrift Light" w:hAnsi="Bahnschrift Light"/>
          <w:sz w:val="24"/>
          <w:szCs w:val="24"/>
        </w:rPr>
        <w:t>zbrzdilo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. </w:t>
      </w:r>
      <w:proofErr w:type="spellStart"/>
      <w:r w:rsidR="00587984">
        <w:rPr>
          <w:rFonts w:ascii="Bahnschrift Light" w:hAnsi="Bahnschrift Light"/>
          <w:sz w:val="24"/>
          <w:szCs w:val="24"/>
        </w:rPr>
        <w:t>Pokud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budete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chtít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můžu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popřípadě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dale </w:t>
      </w:r>
      <w:proofErr w:type="spellStart"/>
      <w:r w:rsidR="00587984">
        <w:rPr>
          <w:rFonts w:ascii="Bahnschrift Light" w:hAnsi="Bahnschrift Light"/>
          <w:sz w:val="24"/>
          <w:szCs w:val="24"/>
        </w:rPr>
        <w:t>pracovat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a </w:t>
      </w:r>
      <w:proofErr w:type="spellStart"/>
      <w:r w:rsidR="00587984">
        <w:rPr>
          <w:rFonts w:ascii="Bahnschrift Light" w:hAnsi="Bahnschrift Light"/>
          <w:sz w:val="24"/>
          <w:szCs w:val="24"/>
        </w:rPr>
        <w:t>ladit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tento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projekt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k </w:t>
      </w:r>
      <w:proofErr w:type="spellStart"/>
      <w:r w:rsidR="00587984">
        <w:rPr>
          <w:rFonts w:ascii="Bahnschrift Light" w:hAnsi="Bahnschrift Light"/>
          <w:sz w:val="24"/>
          <w:szCs w:val="24"/>
        </w:rPr>
        <w:t>jeho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plnohodnotnému</w:t>
      </w:r>
      <w:proofErr w:type="spellEnd"/>
      <w:r w:rsidR="00587984">
        <w:rPr>
          <w:rFonts w:ascii="Bahnschrift Light" w:hAnsi="Bahnschrift Light"/>
          <w:sz w:val="24"/>
          <w:szCs w:val="24"/>
        </w:rPr>
        <w:t xml:space="preserve"> </w:t>
      </w:r>
      <w:proofErr w:type="spellStart"/>
      <w:r w:rsidR="00587984">
        <w:rPr>
          <w:rFonts w:ascii="Bahnschrift Light" w:hAnsi="Bahnschrift Light"/>
          <w:sz w:val="24"/>
          <w:szCs w:val="24"/>
        </w:rPr>
        <w:t>potenciálu</w:t>
      </w:r>
      <w:proofErr w:type="spellEnd"/>
      <w:r w:rsidR="00587984">
        <w:rPr>
          <w:rFonts w:ascii="Bahnschrift Light" w:hAnsi="Bahnschrift Light"/>
          <w:sz w:val="24"/>
          <w:szCs w:val="24"/>
        </w:rPr>
        <w:t>.</w:t>
      </w:r>
    </w:p>
    <w:p w14:paraId="138199FD" w14:textId="3BC99D03" w:rsidR="00587984" w:rsidRPr="00C42AC2" w:rsidRDefault="00587984" w:rsidP="00587984">
      <w:pPr>
        <w:pStyle w:val="ListParagraph"/>
        <w:numPr>
          <w:ilvl w:val="0"/>
          <w:numId w:val="26"/>
        </w:numPr>
        <w:rPr>
          <w:rFonts w:ascii="Bahnschrift Light" w:hAnsi="Bahnschrift Light"/>
          <w:i/>
          <w:iCs/>
          <w:sz w:val="24"/>
          <w:szCs w:val="24"/>
        </w:rPr>
      </w:pPr>
      <w:r w:rsidRPr="00C42AC2">
        <w:rPr>
          <w:rFonts w:ascii="Bahnschrift Light" w:hAnsi="Bahnschrift Light"/>
          <w:i/>
          <w:iCs/>
          <w:sz w:val="24"/>
          <w:szCs w:val="24"/>
        </w:rPr>
        <w:t>Svačina</w:t>
      </w:r>
    </w:p>
    <w:p w14:paraId="42D478A7" w14:textId="6C256852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722000D4" w14:textId="50CCCCB6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5BD63A28" w14:textId="4481FAC8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497E93DC" w14:textId="17FB4A86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1E66A3DD" w14:textId="62A91D11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0CCCEF78" w14:textId="2D0B7D5A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2CD4A65C" w14:textId="74FEE7E4" w:rsidR="008F6DAB" w:rsidRDefault="008F6DAB" w:rsidP="00A50E72">
      <w:pPr>
        <w:rPr>
          <w:rFonts w:ascii="Bahnschrift Light" w:hAnsi="Bahnschrift Light"/>
          <w:b/>
          <w:bCs/>
          <w:noProof/>
          <w:sz w:val="20"/>
          <w:szCs w:val="20"/>
        </w:rPr>
      </w:pPr>
    </w:p>
    <w:p w14:paraId="1F4E5561" w14:textId="77777777" w:rsidR="00633C51" w:rsidRDefault="00633C51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5730595F" w14:textId="77777777" w:rsidR="00633C51" w:rsidRDefault="00633C51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622CAD45" w14:textId="1B2E383E" w:rsidR="008F6DAB" w:rsidRDefault="008F6DAB" w:rsidP="00A50E72">
      <w:pPr>
        <w:rPr>
          <w:rFonts w:ascii="Bahnschrift Light" w:hAnsi="Bahnschrift Light"/>
          <w:b/>
          <w:bCs/>
          <w:sz w:val="20"/>
          <w:szCs w:val="20"/>
        </w:rPr>
      </w:pPr>
      <w:r>
        <w:rPr>
          <w:rFonts w:ascii="Bahnschrift Light" w:hAnsi="Bahnschrift Light"/>
          <w:b/>
          <w:bCs/>
          <w:noProof/>
          <w:sz w:val="20"/>
          <w:szCs w:val="20"/>
        </w:rPr>
        <w:drawing>
          <wp:inline distT="0" distB="0" distL="0" distR="0" wp14:anchorId="20FCE788" wp14:editId="6D2F6D6E">
            <wp:extent cx="6315740" cy="5617366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358" cy="568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F493" w14:textId="7BB011B0" w:rsidR="00633C51" w:rsidRDefault="00633C51" w:rsidP="00A50E72">
      <w:pPr>
        <w:rPr>
          <w:rFonts w:ascii="Bahnschrift Light" w:hAnsi="Bahnschrift Light"/>
          <w:b/>
          <w:bCs/>
          <w:sz w:val="20"/>
          <w:szCs w:val="20"/>
        </w:rPr>
      </w:pPr>
      <w:r w:rsidRPr="00633C51">
        <w:rPr>
          <w:rFonts w:ascii="Bahnschrift Light" w:hAnsi="Bahnschrift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6AD94" wp14:editId="5E953B48">
                <wp:simplePos x="0" y="0"/>
                <wp:positionH relativeFrom="column">
                  <wp:posOffset>3891610</wp:posOffset>
                </wp:positionH>
                <wp:positionV relativeFrom="paragraph">
                  <wp:posOffset>2349932</wp:posOffset>
                </wp:positionV>
                <wp:extent cx="2504721" cy="261610"/>
                <wp:effectExtent l="0" t="0" r="0" b="0"/>
                <wp:wrapNone/>
                <wp:docPr id="34" name="TextBox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95D42E-6FF4-4210-B3E7-CFC538B3A2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721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EBEC6D" w14:textId="77777777" w:rsidR="00633C51" w:rsidRDefault="00633C51" w:rsidP="00633C51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>Potvrzení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>Vstupu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6AD94" id="_x0000_t202" coordsize="21600,21600" o:spt="202" path="m,l,21600r21600,l21600,xe">
                <v:stroke joinstyle="miter"/>
                <v:path gradientshapeok="t" o:connecttype="rect"/>
              </v:shapetype>
              <v:shape id="TextBox 33" o:spid="_x0000_s1026" type="#_x0000_t202" style="position:absolute;margin-left:306.45pt;margin-top:185.05pt;width:197.2pt;height:2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" filled="f" stroked="f">
                <v:textbox style="mso-fit-shape-to-text:t">
                  <w:txbxContent>
                    <w:p w14:paraId="59EBEC6D" w14:textId="77777777" w:rsidR="00633C51" w:rsidRDefault="00633C51" w:rsidP="00633C51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>Potvrzení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>Vstupu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33C51">
        <w:rPr>
          <w:rFonts w:ascii="Bahnschrift Light" w:hAnsi="Bahnschrift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AAE226" wp14:editId="0562F93C">
                <wp:simplePos x="0" y="0"/>
                <wp:positionH relativeFrom="column">
                  <wp:posOffset>6349060</wp:posOffset>
                </wp:positionH>
                <wp:positionV relativeFrom="paragraph">
                  <wp:posOffset>2432609</wp:posOffset>
                </wp:positionV>
                <wp:extent cx="0" cy="475361"/>
                <wp:effectExtent l="0" t="0" r="38100" b="20320"/>
                <wp:wrapNone/>
                <wp:docPr id="25" name="Straight Connector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B97E5D-D737-4A75-A1F1-60E6EF331D5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38B3C" id="Straight Connector 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95pt,191.55pt" to="499.95pt,2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Pr="00633C51">
        <w:rPr>
          <w:rFonts w:ascii="Bahnschrift Light" w:hAnsi="Bahnschrift Light"/>
          <w:b/>
          <w:b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9D174E0" wp14:editId="492DB9BD">
            <wp:simplePos x="0" y="0"/>
            <wp:positionH relativeFrom="column">
              <wp:posOffset>3534410</wp:posOffset>
            </wp:positionH>
            <wp:positionV relativeFrom="paragraph">
              <wp:posOffset>-635</wp:posOffset>
            </wp:positionV>
            <wp:extent cx="3021686" cy="3298824"/>
            <wp:effectExtent l="0" t="0" r="7620" b="0"/>
            <wp:wrapNone/>
            <wp:docPr id="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0723289-C98D-4486-B557-7E7BA62C4A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0723289-C98D-4486-B557-7E7BA62C4A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37326" t="26527" r="33334" b="22223"/>
                    <a:stretch/>
                  </pic:blipFill>
                  <pic:spPr>
                    <a:xfrm>
                      <a:off x="0" y="0"/>
                      <a:ext cx="3021686" cy="3298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C51">
        <w:rPr>
          <w:rFonts w:ascii="Bahnschrift Light" w:hAnsi="Bahnschrift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BB609" wp14:editId="7A3B585B">
                <wp:simplePos x="0" y="0"/>
                <wp:positionH relativeFrom="column">
                  <wp:posOffset>3359785</wp:posOffset>
                </wp:positionH>
                <wp:positionV relativeFrom="paragraph">
                  <wp:posOffset>1565910</wp:posOffset>
                </wp:positionV>
                <wp:extent cx="1167973" cy="322731"/>
                <wp:effectExtent l="0" t="0" r="13335" b="20320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13B267-29F3-4635-98EE-91BF1AE1CF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973" cy="3227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4FFA1" id="Rectangle 7" o:spid="_x0000_s1026" style="position:absolute;margin-left:264.55pt;margin-top:123.3pt;width:91.95pt;height:2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" filled="f" strokecolor="#538135 [2409]" strokeweight="1pt"/>
            </w:pict>
          </mc:Fallback>
        </mc:AlternateContent>
      </w:r>
      <w:r w:rsidRPr="00633C51">
        <w:rPr>
          <w:rFonts w:ascii="Bahnschrift Light" w:hAnsi="Bahnschrift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115A1" wp14:editId="7037AF04">
                <wp:simplePos x="0" y="0"/>
                <wp:positionH relativeFrom="column">
                  <wp:posOffset>14605</wp:posOffset>
                </wp:positionH>
                <wp:positionV relativeFrom="paragraph">
                  <wp:posOffset>1727200</wp:posOffset>
                </wp:positionV>
                <wp:extent cx="3345499" cy="0"/>
                <wp:effectExtent l="0" t="0" r="0" b="0"/>
                <wp:wrapNone/>
                <wp:docPr id="10" name="Straight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FCECFD-1115-42F8-8101-D2227FFF1CB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3454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45C48D" id="Straight Connector 9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136pt" to="264.6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" strokecolor="#538135 [2409]" strokeweight=".5pt">
                <v:stroke joinstyle="miter"/>
                <o:lock v:ext="edit" shapetype="f"/>
              </v:line>
            </w:pict>
          </mc:Fallback>
        </mc:AlternateContent>
      </w:r>
      <w:r w:rsidRPr="00633C51">
        <w:rPr>
          <w:rFonts w:ascii="Bahnschrift Light" w:hAnsi="Bahnschrift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FAF984" wp14:editId="51B98CF3">
                <wp:simplePos x="0" y="0"/>
                <wp:positionH relativeFrom="column">
                  <wp:posOffset>3587750</wp:posOffset>
                </wp:positionH>
                <wp:positionV relativeFrom="paragraph">
                  <wp:posOffset>2924175</wp:posOffset>
                </wp:positionV>
                <wp:extent cx="2495550" cy="101974"/>
                <wp:effectExtent l="0" t="0" r="19050" b="1270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37BAA5-7973-49EC-9E78-85A2CE64D8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019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900EC5" id="Rectangle 13" o:spid="_x0000_s1026" style="position:absolute;margin-left:282.5pt;margin-top:230.25pt;width:196.5pt;height:8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" filled="f" strokecolor="#ed7d31 [3205]" strokeweight="1pt"/>
            </w:pict>
          </mc:Fallback>
        </mc:AlternateContent>
      </w:r>
      <w:r w:rsidRPr="00633C51">
        <w:rPr>
          <w:rFonts w:ascii="Bahnschrift Light" w:hAnsi="Bahnschrift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B4098" wp14:editId="566123B6">
                <wp:simplePos x="0" y="0"/>
                <wp:positionH relativeFrom="column">
                  <wp:posOffset>0</wp:posOffset>
                </wp:positionH>
                <wp:positionV relativeFrom="paragraph">
                  <wp:posOffset>2974975</wp:posOffset>
                </wp:positionV>
                <wp:extent cx="3588172" cy="5275"/>
                <wp:effectExtent l="0" t="0" r="12700" b="33020"/>
                <wp:wrapNone/>
                <wp:docPr id="15" name="Straight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EDEAA7-0C32-4333-8BD1-7C44099D91B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588172" cy="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84E80C" id="Straight Connector 14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34.25pt" to="282.55pt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" strokecolor="#ed7d31 [3205]" strokeweight=".5pt">
                <v:stroke joinstyle="miter"/>
                <o:lock v:ext="edit" shapetype="f"/>
              </v:line>
            </w:pict>
          </mc:Fallback>
        </mc:AlternateContent>
      </w:r>
      <w:r w:rsidRPr="00633C51">
        <w:rPr>
          <w:rFonts w:ascii="Bahnschrift Light" w:hAnsi="Bahnschrift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AFBD73" wp14:editId="67A3EA5C">
                <wp:simplePos x="0" y="0"/>
                <wp:positionH relativeFrom="column">
                  <wp:posOffset>3587750</wp:posOffset>
                </wp:positionH>
                <wp:positionV relativeFrom="paragraph">
                  <wp:posOffset>3051175</wp:posOffset>
                </wp:positionV>
                <wp:extent cx="2590800" cy="246855"/>
                <wp:effectExtent l="0" t="0" r="19050" b="20320"/>
                <wp:wrapNone/>
                <wp:docPr id="16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2902F0-EB9F-40AE-A248-7603BF4AED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468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6807C" id="Rectangle 15" o:spid="_x0000_s1026" style="position:absolute;margin-left:282.5pt;margin-top:240.25pt;width:204pt;height:1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" filled="f" strokecolor="#ed7d31 [3205]" strokeweight="1pt"/>
            </w:pict>
          </mc:Fallback>
        </mc:AlternateContent>
      </w:r>
      <w:r w:rsidRPr="00633C51">
        <w:rPr>
          <w:rFonts w:ascii="Bahnschrift Light" w:hAnsi="Bahnschrift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4AEC2" wp14:editId="1662C52F">
                <wp:simplePos x="0" y="0"/>
                <wp:positionH relativeFrom="column">
                  <wp:posOffset>0</wp:posOffset>
                </wp:positionH>
                <wp:positionV relativeFrom="paragraph">
                  <wp:posOffset>3174365</wp:posOffset>
                </wp:positionV>
                <wp:extent cx="3588172" cy="21453"/>
                <wp:effectExtent l="0" t="0" r="12700" b="36195"/>
                <wp:wrapNone/>
                <wp:docPr id="17" name="Straight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EB8A13-3F45-44EF-B348-09EF49A4E3C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588172" cy="21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A24B66" id="Straight Connector 16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49.95pt" to="282.5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" strokecolor="#ed7d31 [3205]" strokeweight=".5pt">
                <v:stroke joinstyle="miter"/>
                <o:lock v:ext="edit" shapetype="f"/>
              </v:line>
            </w:pict>
          </mc:Fallback>
        </mc:AlternateContent>
      </w:r>
      <w:r w:rsidRPr="00633C51">
        <w:rPr>
          <w:rFonts w:ascii="Bahnschrift Light" w:hAnsi="Bahnschrift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CD1607" wp14:editId="1FC7FADA">
                <wp:simplePos x="0" y="0"/>
                <wp:positionH relativeFrom="column">
                  <wp:posOffset>6213475</wp:posOffset>
                </wp:positionH>
                <wp:positionV relativeFrom="paragraph">
                  <wp:posOffset>2924175</wp:posOffset>
                </wp:positionV>
                <wp:extent cx="298450" cy="127000"/>
                <wp:effectExtent l="0" t="0" r="25400" b="25400"/>
                <wp:wrapNone/>
                <wp:docPr id="23" name="Rectangl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C3593C-381F-4F11-B49D-9575AB47AC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2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2AFFB6" id="Rectangle 22" o:spid="_x0000_s1026" style="position:absolute;margin-left:489.25pt;margin-top:230.25pt;width:23.5pt;height:1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" filled="f" strokecolor="#ed7d31 [3205]" strokeweight="1pt"/>
            </w:pict>
          </mc:Fallback>
        </mc:AlternateContent>
      </w:r>
      <w:r w:rsidRPr="00633C51">
        <w:rPr>
          <w:rFonts w:ascii="Bahnschrift Light" w:hAnsi="Bahnschrift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D8B27" wp14:editId="601EC730">
                <wp:simplePos x="0" y="0"/>
                <wp:positionH relativeFrom="column">
                  <wp:posOffset>14605</wp:posOffset>
                </wp:positionH>
                <wp:positionV relativeFrom="paragraph">
                  <wp:posOffset>1517650</wp:posOffset>
                </wp:positionV>
                <wp:extent cx="3170977" cy="261610"/>
                <wp:effectExtent l="0" t="0" r="0" b="0"/>
                <wp:wrapNone/>
                <wp:docPr id="28" name="TextBox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A72E06-50AE-4C54-BCD2-427D4EAC43E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977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763AB8" w14:textId="77777777" w:rsidR="00633C51" w:rsidRDefault="00633C51" w:rsidP="00633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>Možnosti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>příběhu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8B27" id="TextBox 27" o:spid="_x0000_s1027" type="#_x0000_t202" style="position:absolute;margin-left:1.15pt;margin-top:119.5pt;width:249.7pt;height:2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" filled="f" stroked="f">
                <v:textbox style="mso-fit-shape-to-text:t">
                  <w:txbxContent>
                    <w:p w14:paraId="15763AB8" w14:textId="77777777" w:rsidR="00633C51" w:rsidRDefault="00633C51" w:rsidP="00633C5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>Možnosti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>příběhu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633C51">
        <w:rPr>
          <w:rFonts w:ascii="Bahnschrift Light" w:hAnsi="Bahnschrift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50AB33" wp14:editId="59A604B1">
                <wp:simplePos x="0" y="0"/>
                <wp:positionH relativeFrom="column">
                  <wp:posOffset>14605</wp:posOffset>
                </wp:positionH>
                <wp:positionV relativeFrom="paragraph">
                  <wp:posOffset>2764155</wp:posOffset>
                </wp:positionV>
                <wp:extent cx="3170977" cy="261610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71E126-FBC9-434A-8AB5-2AAE53F81B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977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2B634B" w14:textId="77777777" w:rsidR="00633C51" w:rsidRDefault="00633C51" w:rsidP="00633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>Hlavní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>Vstup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AB33" id="TextBox 31" o:spid="_x0000_s1028" type="#_x0000_t202" style="position:absolute;margin-left:1.15pt;margin-top:217.65pt;width:249.7pt;height:2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" filled="f" stroked="f">
                <v:textbox style="mso-fit-shape-to-text:t">
                  <w:txbxContent>
                    <w:p w14:paraId="5D2B634B" w14:textId="77777777" w:rsidR="00633C51" w:rsidRDefault="00633C51" w:rsidP="00633C5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>Hlavní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>Vstup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33C51">
        <w:rPr>
          <w:rFonts w:ascii="Bahnschrift Light" w:hAnsi="Bahnschrift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77CEA1" wp14:editId="6E31C8EE">
                <wp:simplePos x="0" y="0"/>
                <wp:positionH relativeFrom="column">
                  <wp:posOffset>14605</wp:posOffset>
                </wp:positionH>
                <wp:positionV relativeFrom="paragraph">
                  <wp:posOffset>2977515</wp:posOffset>
                </wp:positionV>
                <wp:extent cx="3170977" cy="261610"/>
                <wp:effectExtent l="0" t="0" r="0" b="0"/>
                <wp:wrapNone/>
                <wp:docPr id="33" name="TextBox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D65870-F1B8-4F84-BF7B-B8F18E1CB8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977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9E0E6C" w14:textId="77777777" w:rsidR="00633C51" w:rsidRDefault="00633C51" w:rsidP="00633C5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>Vypisování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>pravděpodobných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>možností</w:t>
                            </w:r>
                            <w:proofErr w:type="spellEnd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Light" w:hAnsi="Bahnschrift Light"/>
                                <w:color w:val="000000" w:themeColor="text1" w:themeShade="80"/>
                                <w:kern w:val="24"/>
                              </w:rPr>
                              <w:t>vstupu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CEA1" id="TextBox 32" o:spid="_x0000_s1029" type="#_x0000_t202" style="position:absolute;margin-left:1.15pt;margin-top:234.45pt;width:249.7pt;height:2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" filled="f" stroked="f">
                <v:textbox style="mso-fit-shape-to-text:t">
                  <w:txbxContent>
                    <w:p w14:paraId="159E0E6C" w14:textId="77777777" w:rsidR="00633C51" w:rsidRDefault="00633C51" w:rsidP="00633C5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>Vypisování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>pravděpodobných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>možností</w:t>
                      </w:r>
                      <w:proofErr w:type="spellEnd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Light" w:hAnsi="Bahnschrift Light"/>
                          <w:color w:val="000000" w:themeColor="text1" w:themeShade="80"/>
                          <w:kern w:val="24"/>
                        </w:rPr>
                        <w:t>vstupu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Popis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 xml:space="preserve"> GUI (viz </w:t>
      </w:r>
      <w:proofErr w:type="spellStart"/>
      <w:r>
        <w:rPr>
          <w:rFonts w:ascii="Bahnschrift Light" w:hAnsi="Bahnschrift Light"/>
          <w:b/>
          <w:bCs/>
          <w:sz w:val="20"/>
          <w:szCs w:val="20"/>
        </w:rPr>
        <w:t>Prezentace</w:t>
      </w:r>
      <w:proofErr w:type="spellEnd"/>
      <w:r>
        <w:rPr>
          <w:rFonts w:ascii="Bahnschrift Light" w:hAnsi="Bahnschrift Light"/>
          <w:b/>
          <w:bCs/>
          <w:sz w:val="20"/>
          <w:szCs w:val="20"/>
        </w:rPr>
        <w:t>)</w:t>
      </w:r>
    </w:p>
    <w:p w14:paraId="2CA37637" w14:textId="15FAD767" w:rsidR="00633C51" w:rsidRDefault="00633C51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53263F77" w14:textId="7D5DA925" w:rsidR="00633C51" w:rsidRDefault="00633C51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0D2EE662" w14:textId="5B48ED7B" w:rsidR="00633C51" w:rsidRDefault="00633C51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17CB6426" w14:textId="70CDBED3" w:rsidR="00633C51" w:rsidRDefault="00633C51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201E8743" w14:textId="4E37CA50" w:rsidR="00633C51" w:rsidRDefault="00633C51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4D594903" w14:textId="7552CBC8" w:rsidR="00633C51" w:rsidRDefault="00633C51" w:rsidP="00A50E72">
      <w:pPr>
        <w:rPr>
          <w:rFonts w:ascii="Bahnschrift Light" w:hAnsi="Bahnschrift Light"/>
          <w:b/>
          <w:bCs/>
          <w:sz w:val="20"/>
          <w:szCs w:val="20"/>
        </w:rPr>
      </w:pPr>
    </w:p>
    <w:p w14:paraId="0460B3BE" w14:textId="77777777" w:rsidR="00633C51" w:rsidRPr="00DB32E2" w:rsidRDefault="00633C51" w:rsidP="00A50E72">
      <w:pPr>
        <w:rPr>
          <w:rFonts w:ascii="Bahnschrift Light" w:hAnsi="Bahnschrift Light"/>
          <w:b/>
          <w:bCs/>
          <w:sz w:val="20"/>
          <w:szCs w:val="20"/>
        </w:rPr>
      </w:pPr>
    </w:p>
    <w:sectPr w:rsidR="00633C51" w:rsidRPr="00DB32E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65C40" w14:textId="77777777" w:rsidR="00E50A2F" w:rsidRDefault="00E50A2F" w:rsidP="00A50E72">
      <w:r>
        <w:separator/>
      </w:r>
    </w:p>
  </w:endnote>
  <w:endnote w:type="continuationSeparator" w:id="0">
    <w:p w14:paraId="285767AC" w14:textId="77777777" w:rsidR="00E50A2F" w:rsidRDefault="00E50A2F" w:rsidP="00A50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A9228" w14:textId="77777777" w:rsidR="00E50A2F" w:rsidRDefault="00E50A2F" w:rsidP="00A50E72">
      <w:r>
        <w:separator/>
      </w:r>
    </w:p>
  </w:footnote>
  <w:footnote w:type="continuationSeparator" w:id="0">
    <w:p w14:paraId="1D6255D2" w14:textId="77777777" w:rsidR="00E50A2F" w:rsidRDefault="00E50A2F" w:rsidP="00A50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9953B" w14:textId="77777777" w:rsidR="00A50E72" w:rsidRPr="0081057E" w:rsidRDefault="00A50E72" w:rsidP="00A50E72">
    <w:pPr>
      <w:rPr>
        <w:rFonts w:ascii="Bahnschrift" w:hAnsi="Bahnschrift"/>
        <w:sz w:val="36"/>
        <w:szCs w:val="36"/>
      </w:rPr>
    </w:pPr>
    <w:r w:rsidRPr="001106CC">
      <w:rPr>
        <w:rFonts w:ascii="Bahnschrift" w:hAnsi="Bahnschrift"/>
        <w:sz w:val="36"/>
        <w:szCs w:val="36"/>
      </w:rPr>
      <w:t>ENGINE PRO TEXTOVĚ ZALOŽENÉ HRY</w:t>
    </w:r>
  </w:p>
  <w:p w14:paraId="54B2E8F3" w14:textId="77777777" w:rsidR="00A50E72" w:rsidRDefault="00A50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BB2F67"/>
    <w:multiLevelType w:val="hybridMultilevel"/>
    <w:tmpl w:val="EF3C53B4"/>
    <w:lvl w:ilvl="0" w:tplc="80F0EAD8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  <w:b w:val="0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0EC578D"/>
    <w:multiLevelType w:val="hybridMultilevel"/>
    <w:tmpl w:val="513E3EFE"/>
    <w:lvl w:ilvl="0" w:tplc="7B40E12E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B373385"/>
    <w:multiLevelType w:val="hybridMultilevel"/>
    <w:tmpl w:val="EF5895CA"/>
    <w:lvl w:ilvl="0" w:tplc="66C0737C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2"/>
  </w:num>
  <w:num w:numId="23">
    <w:abstractNumId w:val="25"/>
  </w:num>
  <w:num w:numId="24">
    <w:abstractNumId w:val="24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CC"/>
    <w:rsid w:val="000004E6"/>
    <w:rsid w:val="00005B88"/>
    <w:rsid w:val="00026B24"/>
    <w:rsid w:val="00027D40"/>
    <w:rsid w:val="00095C7A"/>
    <w:rsid w:val="000E2891"/>
    <w:rsid w:val="0010418A"/>
    <w:rsid w:val="001106CC"/>
    <w:rsid w:val="0013682F"/>
    <w:rsid w:val="001373F9"/>
    <w:rsid w:val="00193D49"/>
    <w:rsid w:val="001A0AF3"/>
    <w:rsid w:val="001B0776"/>
    <w:rsid w:val="001C6A47"/>
    <w:rsid w:val="001D5229"/>
    <w:rsid w:val="001E13A3"/>
    <w:rsid w:val="00233437"/>
    <w:rsid w:val="00260E0C"/>
    <w:rsid w:val="00270942"/>
    <w:rsid w:val="002717FC"/>
    <w:rsid w:val="002972CC"/>
    <w:rsid w:val="002A3122"/>
    <w:rsid w:val="002D228B"/>
    <w:rsid w:val="002D5969"/>
    <w:rsid w:val="002D5E4E"/>
    <w:rsid w:val="00330529"/>
    <w:rsid w:val="003524F4"/>
    <w:rsid w:val="00376574"/>
    <w:rsid w:val="0038363B"/>
    <w:rsid w:val="003E3917"/>
    <w:rsid w:val="003F342C"/>
    <w:rsid w:val="003F5429"/>
    <w:rsid w:val="00447879"/>
    <w:rsid w:val="00453429"/>
    <w:rsid w:val="00457A8E"/>
    <w:rsid w:val="00466671"/>
    <w:rsid w:val="004F509B"/>
    <w:rsid w:val="004F5330"/>
    <w:rsid w:val="00502B58"/>
    <w:rsid w:val="005040F7"/>
    <w:rsid w:val="005101BF"/>
    <w:rsid w:val="0051173F"/>
    <w:rsid w:val="0053045E"/>
    <w:rsid w:val="00530951"/>
    <w:rsid w:val="00533AE1"/>
    <w:rsid w:val="00552FD1"/>
    <w:rsid w:val="005757DB"/>
    <w:rsid w:val="00587951"/>
    <w:rsid w:val="00587984"/>
    <w:rsid w:val="005B689E"/>
    <w:rsid w:val="005D073A"/>
    <w:rsid w:val="005D1756"/>
    <w:rsid w:val="005E142C"/>
    <w:rsid w:val="005F42FB"/>
    <w:rsid w:val="0061042E"/>
    <w:rsid w:val="00625E9F"/>
    <w:rsid w:val="00633C51"/>
    <w:rsid w:val="00645252"/>
    <w:rsid w:val="0064710C"/>
    <w:rsid w:val="00675000"/>
    <w:rsid w:val="006C413C"/>
    <w:rsid w:val="006C6F47"/>
    <w:rsid w:val="006D3D74"/>
    <w:rsid w:val="006D4652"/>
    <w:rsid w:val="00732F56"/>
    <w:rsid w:val="00745909"/>
    <w:rsid w:val="00762C3C"/>
    <w:rsid w:val="0076661E"/>
    <w:rsid w:val="00780E12"/>
    <w:rsid w:val="00781E3A"/>
    <w:rsid w:val="0078500F"/>
    <w:rsid w:val="007D00C4"/>
    <w:rsid w:val="0081057E"/>
    <w:rsid w:val="00824EAD"/>
    <w:rsid w:val="0083569A"/>
    <w:rsid w:val="0084663F"/>
    <w:rsid w:val="00852500"/>
    <w:rsid w:val="008534B6"/>
    <w:rsid w:val="00882F64"/>
    <w:rsid w:val="00892251"/>
    <w:rsid w:val="008A169E"/>
    <w:rsid w:val="008A5BAD"/>
    <w:rsid w:val="008E1A95"/>
    <w:rsid w:val="008F6DAB"/>
    <w:rsid w:val="009641BB"/>
    <w:rsid w:val="009969BA"/>
    <w:rsid w:val="009A7C61"/>
    <w:rsid w:val="009B0CB9"/>
    <w:rsid w:val="009B35DD"/>
    <w:rsid w:val="009C6D0E"/>
    <w:rsid w:val="00A00846"/>
    <w:rsid w:val="00A079B6"/>
    <w:rsid w:val="00A2170F"/>
    <w:rsid w:val="00A50E72"/>
    <w:rsid w:val="00A81C0E"/>
    <w:rsid w:val="00A828D0"/>
    <w:rsid w:val="00A9204E"/>
    <w:rsid w:val="00AB233D"/>
    <w:rsid w:val="00AC51B1"/>
    <w:rsid w:val="00AE0F15"/>
    <w:rsid w:val="00AF015A"/>
    <w:rsid w:val="00AF0C19"/>
    <w:rsid w:val="00AF3297"/>
    <w:rsid w:val="00B55C39"/>
    <w:rsid w:val="00B73B07"/>
    <w:rsid w:val="00BB6943"/>
    <w:rsid w:val="00BB73A4"/>
    <w:rsid w:val="00BC3AC6"/>
    <w:rsid w:val="00BD5B53"/>
    <w:rsid w:val="00BD624D"/>
    <w:rsid w:val="00BD6B37"/>
    <w:rsid w:val="00BE2A63"/>
    <w:rsid w:val="00C02203"/>
    <w:rsid w:val="00C0226D"/>
    <w:rsid w:val="00C0439C"/>
    <w:rsid w:val="00C12A48"/>
    <w:rsid w:val="00C22C28"/>
    <w:rsid w:val="00C24894"/>
    <w:rsid w:val="00C33494"/>
    <w:rsid w:val="00C33A70"/>
    <w:rsid w:val="00C42AC2"/>
    <w:rsid w:val="00C64C1D"/>
    <w:rsid w:val="00C82164"/>
    <w:rsid w:val="00C97F7E"/>
    <w:rsid w:val="00CA4A6C"/>
    <w:rsid w:val="00CC4C13"/>
    <w:rsid w:val="00CD0FA0"/>
    <w:rsid w:val="00CD1418"/>
    <w:rsid w:val="00CF7CE2"/>
    <w:rsid w:val="00D024D8"/>
    <w:rsid w:val="00D042E6"/>
    <w:rsid w:val="00D4654B"/>
    <w:rsid w:val="00D80A8B"/>
    <w:rsid w:val="00D91CE9"/>
    <w:rsid w:val="00D930F3"/>
    <w:rsid w:val="00D97064"/>
    <w:rsid w:val="00DB32E2"/>
    <w:rsid w:val="00DC524E"/>
    <w:rsid w:val="00DF4C70"/>
    <w:rsid w:val="00E035A2"/>
    <w:rsid w:val="00E116C3"/>
    <w:rsid w:val="00E50A2F"/>
    <w:rsid w:val="00E77B99"/>
    <w:rsid w:val="00E77EBC"/>
    <w:rsid w:val="00ED3157"/>
    <w:rsid w:val="00F124C5"/>
    <w:rsid w:val="00F14D55"/>
    <w:rsid w:val="00F27CC1"/>
    <w:rsid w:val="00F50D96"/>
    <w:rsid w:val="00F81E5D"/>
    <w:rsid w:val="00FA2F55"/>
    <w:rsid w:val="00FB3FEE"/>
    <w:rsid w:val="00FD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032D"/>
  <w15:chartTrackingRefBased/>
  <w15:docId w15:val="{5C642948-9BF4-49B5-9672-6CE08036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1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kop/Text-Adventure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ko\AppData\Local\Microsoft\Office\16.0\DTS\en-US%7b0DF4EC83-F182-4D23-9CFE-68BC3A413505%7d\%7b5E027A0D-13D0-4BB2-853D-CE42A094C5EC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0575BA5-2CF6-47CC-AA1E-36E776E6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{5E027A0D-13D0-4BB2-853D-CE42A094C5EC}tf02786999.dotx</Template>
  <TotalTime>670</TotalTime>
  <Pages>3</Pages>
  <Words>511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Prokop Svačina</dc:creator>
  <cp:keywords/>
  <dc:description/>
  <cp:lastModifiedBy>Prokop Svačina</cp:lastModifiedBy>
  <cp:revision>188</cp:revision>
  <dcterms:created xsi:type="dcterms:W3CDTF">2020-04-23T09:19:00Z</dcterms:created>
  <dcterms:modified xsi:type="dcterms:W3CDTF">2020-05-31T20:21:00Z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